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CB1C" w14:textId="2B7499F8" w:rsidR="00A9204E" w:rsidRDefault="00612BE1" w:rsidP="00612BE1">
      <w:pPr>
        <w:jc w:val="center"/>
        <w:rPr>
          <w:rFonts w:ascii="AngsanaUPC" w:hAnsi="AngsanaUPC" w:cs="AngsanaUPC"/>
          <w:color w:val="BF8F00" w:themeColor="accent4" w:themeShade="BF"/>
          <w:sz w:val="96"/>
          <w:szCs w:val="96"/>
        </w:rPr>
      </w:pPr>
      <w:proofErr w:type="spellStart"/>
      <w:r w:rsidRPr="00612BE1">
        <w:rPr>
          <w:rFonts w:ascii="AngsanaUPC" w:hAnsi="AngsanaUPC" w:cs="AngsanaUPC"/>
          <w:color w:val="BF8F00" w:themeColor="accent4" w:themeShade="BF"/>
          <w:sz w:val="96"/>
          <w:szCs w:val="96"/>
        </w:rPr>
        <w:t>Wifi</w:t>
      </w:r>
      <w:proofErr w:type="spellEnd"/>
      <w:r w:rsidRPr="00612BE1">
        <w:rPr>
          <w:rFonts w:ascii="AngsanaUPC" w:hAnsi="AngsanaUPC" w:cs="AngsanaUPC"/>
          <w:color w:val="BF8F00" w:themeColor="accent4" w:themeShade="BF"/>
          <w:sz w:val="96"/>
          <w:szCs w:val="96"/>
        </w:rPr>
        <w:t xml:space="preserve"> and Bluetooth controlle</w:t>
      </w:r>
      <w:bookmarkStart w:id="0" w:name="_GoBack"/>
      <w:bookmarkEnd w:id="0"/>
      <w:r w:rsidRPr="00612BE1">
        <w:rPr>
          <w:rFonts w:ascii="AngsanaUPC" w:hAnsi="AngsanaUPC" w:cs="AngsanaUPC"/>
          <w:color w:val="BF8F00" w:themeColor="accent4" w:themeShade="BF"/>
          <w:sz w:val="96"/>
          <w:szCs w:val="96"/>
        </w:rPr>
        <w:t>r</w:t>
      </w:r>
    </w:p>
    <w:p w14:paraId="3343902B" w14:textId="7A8735D4" w:rsidR="00612BE1" w:rsidRDefault="00612BE1" w:rsidP="00612BE1">
      <w:pPr>
        <w:rPr>
          <w:rFonts w:ascii="AngsanaUPC" w:hAnsi="AngsanaUPC" w:cs="AngsanaUPC"/>
          <w:color w:val="FF0000"/>
          <w:sz w:val="48"/>
          <w:szCs w:val="48"/>
        </w:rPr>
      </w:pPr>
      <w:r>
        <w:rPr>
          <w:rFonts w:ascii="AngsanaUPC" w:hAnsi="AngsanaUPC" w:cs="AngsanaUPC"/>
          <w:color w:val="FF0000"/>
          <w:sz w:val="48"/>
          <w:szCs w:val="48"/>
        </w:rPr>
        <w:t xml:space="preserve">What is difference between Bluetooth and </w:t>
      </w:r>
      <w:proofErr w:type="spellStart"/>
      <w:proofErr w:type="gramStart"/>
      <w:r>
        <w:rPr>
          <w:rFonts w:ascii="AngsanaUPC" w:hAnsi="AngsanaUPC" w:cs="AngsanaUPC"/>
          <w:color w:val="FF0000"/>
          <w:sz w:val="48"/>
          <w:szCs w:val="48"/>
        </w:rPr>
        <w:t>wifi</w:t>
      </w:r>
      <w:proofErr w:type="spellEnd"/>
      <w:r>
        <w:rPr>
          <w:rFonts w:ascii="AngsanaUPC" w:hAnsi="AngsanaUPC" w:cs="AngsanaUPC"/>
          <w:color w:val="FF0000"/>
          <w:sz w:val="48"/>
          <w:szCs w:val="48"/>
        </w:rPr>
        <w:t xml:space="preserve"> ?</w:t>
      </w:r>
      <w:proofErr w:type="gramEnd"/>
    </w:p>
    <w:p w14:paraId="3028F6B6" w14:textId="41FE6BC8" w:rsidR="00612BE1" w:rsidRPr="00612BE1" w:rsidRDefault="00612BE1" w:rsidP="00612BE1">
      <w:pPr>
        <w:pStyle w:val="ListParagraph"/>
        <w:numPr>
          <w:ilvl w:val="0"/>
          <w:numId w:val="24"/>
        </w:numPr>
        <w:rPr>
          <w:rFonts w:ascii="AngsanaUPC" w:hAnsi="AngsanaUPC" w:cs="AngsanaUPC"/>
          <w:color w:val="FF0000"/>
          <w:sz w:val="36"/>
          <w:szCs w:val="36"/>
        </w:rPr>
      </w:pPr>
      <w:r w:rsidRPr="00612BE1">
        <w:rPr>
          <w:rFonts w:ascii="AngsanaUPC" w:hAnsi="AngsanaUPC" w:cs="AngsanaUPC"/>
          <w:color w:val="FF0000"/>
          <w:sz w:val="36"/>
          <w:szCs w:val="36"/>
        </w:rPr>
        <w:t>Both are means to provide wireless communication</w:t>
      </w:r>
    </w:p>
    <w:p w14:paraId="5879B23E" w14:textId="6E439F8B" w:rsidR="00612BE1" w:rsidRPr="00612BE1" w:rsidRDefault="00612BE1" w:rsidP="00612BE1">
      <w:pPr>
        <w:pStyle w:val="ListParagraph"/>
        <w:numPr>
          <w:ilvl w:val="0"/>
          <w:numId w:val="24"/>
        </w:numPr>
        <w:rPr>
          <w:rFonts w:ascii="AngsanaUPC" w:hAnsi="AngsanaUPC" w:cs="AngsanaUPC"/>
          <w:color w:val="FF0000"/>
          <w:sz w:val="36"/>
          <w:szCs w:val="36"/>
        </w:rPr>
      </w:pPr>
      <w:r w:rsidRPr="00612BE1">
        <w:rPr>
          <w:rFonts w:ascii="AngsanaUPC" w:hAnsi="AngsanaUPC" w:cs="AngsanaUPC"/>
          <w:color w:val="FF0000"/>
          <w:sz w:val="36"/>
          <w:szCs w:val="36"/>
        </w:rPr>
        <w:t>Bluetooth used to connect devices without using cables.</w:t>
      </w:r>
    </w:p>
    <w:p w14:paraId="334C777B" w14:textId="050C1DB7" w:rsidR="00612BE1" w:rsidRPr="00612BE1" w:rsidRDefault="00612BE1" w:rsidP="00612BE1">
      <w:pPr>
        <w:pStyle w:val="ListParagraph"/>
        <w:numPr>
          <w:ilvl w:val="0"/>
          <w:numId w:val="24"/>
        </w:numPr>
        <w:rPr>
          <w:rFonts w:ascii="AngsanaUPC" w:hAnsi="AngsanaUPC" w:cs="AngsanaUPC"/>
          <w:color w:val="FF0000"/>
          <w:sz w:val="36"/>
          <w:szCs w:val="36"/>
        </w:rPr>
      </w:pPr>
      <w:proofErr w:type="spellStart"/>
      <w:r w:rsidRPr="00612BE1">
        <w:rPr>
          <w:rFonts w:ascii="AngsanaUPC" w:hAnsi="AngsanaUPC" w:cs="AngsanaUPC"/>
          <w:color w:val="FF0000"/>
          <w:sz w:val="36"/>
          <w:szCs w:val="36"/>
        </w:rPr>
        <w:t>Wifi</w:t>
      </w:r>
      <w:proofErr w:type="spellEnd"/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 provides high speed access to internet.</w:t>
      </w:r>
    </w:p>
    <w:p w14:paraId="50F32B56" w14:textId="14EE37EB" w:rsidR="00612BE1" w:rsidRPr="00612BE1" w:rsidRDefault="00612BE1" w:rsidP="00612BE1">
      <w:pPr>
        <w:pStyle w:val="ListParagraph"/>
        <w:numPr>
          <w:ilvl w:val="0"/>
          <w:numId w:val="24"/>
        </w:numPr>
        <w:rPr>
          <w:rFonts w:ascii="AngsanaUPC" w:hAnsi="AngsanaUPC" w:cs="AngsanaUPC"/>
          <w:color w:val="FF0000"/>
          <w:sz w:val="36"/>
          <w:szCs w:val="36"/>
        </w:rPr>
      </w:pPr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We know that Bluetooth is used to exchange data over short </w:t>
      </w:r>
      <w:proofErr w:type="gramStart"/>
      <w:r w:rsidRPr="00612BE1">
        <w:rPr>
          <w:rFonts w:ascii="AngsanaUPC" w:hAnsi="AngsanaUPC" w:cs="AngsanaUPC"/>
          <w:color w:val="FF0000"/>
          <w:sz w:val="36"/>
          <w:szCs w:val="36"/>
        </w:rPr>
        <w:t>distances(</w:t>
      </w:r>
      <w:proofErr w:type="spellStart"/>
      <w:proofErr w:type="gramEnd"/>
      <w:r w:rsidRPr="00612BE1">
        <w:rPr>
          <w:rFonts w:ascii="AngsanaUPC" w:hAnsi="AngsanaUPC" w:cs="AngsanaUPC"/>
          <w:color w:val="FF0000"/>
          <w:sz w:val="36"/>
          <w:szCs w:val="36"/>
        </w:rPr>
        <w:t>example:mobile</w:t>
      </w:r>
      <w:proofErr w:type="spellEnd"/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 less than 30 feet).</w:t>
      </w:r>
    </w:p>
    <w:p w14:paraId="1176C848" w14:textId="33960AAF" w:rsidR="00612BE1" w:rsidRPr="00612BE1" w:rsidRDefault="00612BE1" w:rsidP="00612BE1">
      <w:pPr>
        <w:pStyle w:val="ListParagraph"/>
        <w:numPr>
          <w:ilvl w:val="0"/>
          <w:numId w:val="24"/>
        </w:numPr>
        <w:rPr>
          <w:rFonts w:ascii="AngsanaUPC" w:hAnsi="AngsanaUPC" w:cs="AngsanaUPC"/>
          <w:color w:val="FF0000"/>
          <w:sz w:val="36"/>
          <w:szCs w:val="36"/>
        </w:rPr>
      </w:pPr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This means we an communicate with other devices such as wireless headset or </w:t>
      </w:r>
      <w:proofErr w:type="gramStart"/>
      <w:r w:rsidRPr="00612BE1">
        <w:rPr>
          <w:rFonts w:ascii="AngsanaUPC" w:hAnsi="AngsanaUPC" w:cs="AngsanaUPC"/>
          <w:color w:val="FF0000"/>
          <w:sz w:val="36"/>
          <w:szCs w:val="36"/>
        </w:rPr>
        <w:t>printer(</w:t>
      </w:r>
      <w:proofErr w:type="spellStart"/>
      <w:proofErr w:type="gramEnd"/>
      <w:r w:rsidRPr="00612BE1">
        <w:rPr>
          <w:rFonts w:ascii="AngsanaUPC" w:hAnsi="AngsanaUPC" w:cs="AngsanaUPC"/>
          <w:color w:val="FF0000"/>
          <w:sz w:val="36"/>
          <w:szCs w:val="36"/>
        </w:rPr>
        <w:t>e.g:My</w:t>
      </w:r>
      <w:proofErr w:type="spellEnd"/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 mi band with phone).</w:t>
      </w:r>
    </w:p>
    <w:p w14:paraId="1E24B5CA" w14:textId="5F8F64E7" w:rsidR="00612BE1" w:rsidRDefault="00612BE1" w:rsidP="00612BE1">
      <w:pPr>
        <w:pStyle w:val="ListParagraph"/>
        <w:numPr>
          <w:ilvl w:val="0"/>
          <w:numId w:val="24"/>
        </w:numPr>
        <w:rPr>
          <w:rFonts w:ascii="AngsanaUPC" w:hAnsi="AngsanaUPC" w:cs="AngsanaUPC"/>
          <w:color w:val="FF0000"/>
          <w:sz w:val="36"/>
          <w:szCs w:val="36"/>
        </w:rPr>
      </w:pPr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Bluetooth therefore acts much like a cord between the 2 </w:t>
      </w:r>
      <w:proofErr w:type="spellStart"/>
      <w:r w:rsidRPr="00612BE1">
        <w:rPr>
          <w:rFonts w:ascii="AngsanaUPC" w:hAnsi="AngsanaUPC" w:cs="AngsanaUPC"/>
          <w:color w:val="FF0000"/>
          <w:sz w:val="36"/>
          <w:szCs w:val="36"/>
        </w:rPr>
        <w:t>devicesby</w:t>
      </w:r>
      <w:proofErr w:type="spellEnd"/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 creating a </w:t>
      </w:r>
      <w:proofErr w:type="spellStart"/>
      <w:proofErr w:type="gramStart"/>
      <w:r w:rsidRPr="00612BE1">
        <w:rPr>
          <w:rFonts w:ascii="AngsanaUPC" w:hAnsi="AngsanaUPC" w:cs="AngsanaUPC"/>
          <w:color w:val="FF0000"/>
          <w:sz w:val="36"/>
          <w:szCs w:val="36"/>
        </w:rPr>
        <w:t>secure,wireless</w:t>
      </w:r>
      <w:proofErr w:type="spellEnd"/>
      <w:proofErr w:type="gramEnd"/>
      <w:r w:rsidRPr="00612BE1">
        <w:rPr>
          <w:rFonts w:ascii="AngsanaUPC" w:hAnsi="AngsanaUPC" w:cs="AngsanaUPC"/>
          <w:color w:val="FF0000"/>
          <w:sz w:val="36"/>
          <w:szCs w:val="36"/>
        </w:rPr>
        <w:t xml:space="preserve"> personal area network in which these devices can communicate.</w:t>
      </w:r>
    </w:p>
    <w:p w14:paraId="5D3CA2E2" w14:textId="516D792F" w:rsidR="00612BE1" w:rsidRPr="00612BE1" w:rsidRDefault="00612BE1" w:rsidP="00612BE1">
      <w:pPr>
        <w:rPr>
          <w:rFonts w:ascii="AngsanaUPC" w:hAnsi="AngsanaUPC" w:cs="AngsanaUPC"/>
          <w:b/>
          <w:color w:val="00B050"/>
          <w:sz w:val="72"/>
          <w:szCs w:val="72"/>
        </w:rPr>
      </w:pPr>
      <w:r>
        <w:rPr>
          <w:rFonts w:ascii="AngsanaUPC" w:hAnsi="AngsanaUPC" w:cs="AngsanaUPC"/>
          <w:b/>
          <w:color w:val="00B050"/>
          <w:sz w:val="72"/>
          <w:szCs w:val="72"/>
        </w:rPr>
        <w:t>WIFI MODULES(ESP8266)</w:t>
      </w:r>
    </w:p>
    <w:p w14:paraId="36428EE1" w14:textId="327018AB" w:rsidR="00E22C69" w:rsidRPr="00235B81" w:rsidRDefault="00612BE1" w:rsidP="00E22C69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1.</w:t>
      </w:r>
      <w:r w:rsidR="00E22C69"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ESP-01(PRICE-100 TO 200)</w:t>
      </w:r>
    </w:p>
    <w:p w14:paraId="4F5BD791" w14:textId="32BA18CA" w:rsidR="00E22C69" w:rsidRPr="00235B81" w:rsidRDefault="00E22C69" w:rsidP="00612BE1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2.ESP-05(PRICE-400 TO 500)</w:t>
      </w:r>
    </w:p>
    <w:p w14:paraId="516AA937" w14:textId="1071D832" w:rsidR="00E22C69" w:rsidRPr="00235B81" w:rsidRDefault="00E22C69" w:rsidP="00612BE1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3.ESP-12</w:t>
      </w:r>
      <w:r w:rsidR="00235B81"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(PRICE-ABOUT 200)</w:t>
      </w:r>
    </w:p>
    <w:p w14:paraId="6DC2F0CF" w14:textId="4F6F26AC" w:rsidR="00E22C69" w:rsidRPr="00235B81" w:rsidRDefault="00E22C69" w:rsidP="00612BE1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4.ESP-201</w:t>
      </w:r>
      <w:r w:rsidR="00235B81"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(PRICE-ABOUT 200)</w:t>
      </w:r>
    </w:p>
    <w:p w14:paraId="67AB6526" w14:textId="423C71CE" w:rsidR="00E22C69" w:rsidRPr="00235B81" w:rsidRDefault="00E22C69" w:rsidP="00612BE1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5.NODEMCU MODULE V0.9(OUTDATED)</w:t>
      </w:r>
    </w:p>
    <w:p w14:paraId="23E6B318" w14:textId="1B107D3C" w:rsidR="00E22C69" w:rsidRPr="00235B81" w:rsidRDefault="00E22C69" w:rsidP="00612BE1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6.</w:t>
      </w:r>
      <w:r w:rsidRPr="00235B81">
        <w:rPr>
          <w:rFonts w:ascii="AngsanaUPC" w:hAnsi="AngsanaUPC" w:cs="AngsanaUPC"/>
          <w:b/>
          <w:color w:val="767171" w:themeColor="background2" w:themeShade="80"/>
          <w:sz w:val="36"/>
          <w:szCs w:val="36"/>
        </w:rPr>
        <w:t>ESP-12-</w:t>
      </w:r>
      <w:proofErr w:type="gramStart"/>
      <w:r w:rsidRPr="00235B81">
        <w:rPr>
          <w:rFonts w:ascii="AngsanaUPC" w:hAnsi="AngsanaUPC" w:cs="AngsanaUPC"/>
          <w:b/>
          <w:color w:val="767171" w:themeColor="background2" w:themeShade="80"/>
          <w:sz w:val="36"/>
          <w:szCs w:val="36"/>
        </w:rPr>
        <w:t>E(</w:t>
      </w:r>
      <w:proofErr w:type="gramEnd"/>
      <w:r w:rsidRPr="00235B81">
        <w:rPr>
          <w:rFonts w:ascii="AngsanaUPC" w:hAnsi="AngsanaUPC" w:cs="AngsanaUPC"/>
          <w:b/>
          <w:color w:val="767171" w:themeColor="background2" w:themeShade="80"/>
          <w:sz w:val="36"/>
          <w:szCs w:val="36"/>
        </w:rPr>
        <w:t>NODEMCU LATEST V1.0-ANTENNA INTO PCB)(PRICE-300 TO 400)</w:t>
      </w:r>
    </w:p>
    <w:p w14:paraId="60A4C042" w14:textId="16DB66DF" w:rsidR="00E22C69" w:rsidRDefault="00E22C69" w:rsidP="00E22C69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7.ESP-12-F</w:t>
      </w:r>
      <w:r w:rsidR="00235B81" w:rsidRPr="00235B81"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(PRICE-200)</w:t>
      </w:r>
    </w:p>
    <w:p w14:paraId="7A0630FB" w14:textId="3C51ABC6" w:rsidR="009A3B42" w:rsidRPr="00235B81" w:rsidRDefault="009A3B42" w:rsidP="00E22C69">
      <w:pPr>
        <w:ind w:left="360"/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</w:pPr>
      <w:r>
        <w:rPr>
          <w:rFonts w:ascii="AngsanaUPC" w:hAnsi="AngsanaUPC" w:cs="AngsanaUPC"/>
          <w:b/>
          <w:color w:val="767171" w:themeColor="background2" w:themeShade="80"/>
          <w:sz w:val="44"/>
          <w:szCs w:val="44"/>
        </w:rPr>
        <w:t>8.nRF24L01(PRICE:100)</w:t>
      </w:r>
    </w:p>
    <w:p w14:paraId="590DEFD4" w14:textId="6C3E3BE4" w:rsidR="00E22C69" w:rsidRDefault="00E22C69" w:rsidP="00235B81">
      <w:pPr>
        <w:pStyle w:val="ListParagraph"/>
        <w:ind w:left="1080"/>
        <w:rPr>
          <w:rFonts w:ascii="AngsanaUPC" w:hAnsi="AngsanaUPC" w:cs="AngsanaUPC"/>
          <w:b/>
          <w:color w:val="00B050"/>
          <w:sz w:val="44"/>
          <w:szCs w:val="44"/>
        </w:rPr>
      </w:pPr>
    </w:p>
    <w:p w14:paraId="2799D784" w14:textId="53EDB67F" w:rsidR="00235B81" w:rsidRDefault="00235B81" w:rsidP="00235B81">
      <w:pPr>
        <w:pStyle w:val="ListParagraph"/>
        <w:ind w:left="1080"/>
        <w:rPr>
          <w:rFonts w:ascii="AngsanaUPC" w:hAnsi="AngsanaUPC" w:cs="AngsanaUPC"/>
          <w:b/>
          <w:color w:val="00B050"/>
          <w:sz w:val="44"/>
          <w:szCs w:val="44"/>
        </w:rPr>
      </w:pPr>
    </w:p>
    <w:p w14:paraId="617F1448" w14:textId="07640EF7" w:rsidR="00235B81" w:rsidRDefault="00235B81" w:rsidP="00235B81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>ESP-12</w:t>
      </w:r>
      <w:proofErr w:type="gramStart"/>
      <w:r>
        <w:rPr>
          <w:rFonts w:ascii="AngsanaUPC" w:hAnsi="AngsanaUPC" w:cs="AngsanaUPC"/>
          <w:b/>
          <w:color w:val="00B050"/>
          <w:sz w:val="44"/>
          <w:szCs w:val="44"/>
        </w:rPr>
        <w:t>E(</w:t>
      </w:r>
      <w:proofErr w:type="gramEnd"/>
      <w:r>
        <w:rPr>
          <w:rFonts w:ascii="AngsanaUPC" w:hAnsi="AngsanaUPC" w:cs="AngsanaUPC"/>
          <w:b/>
          <w:color w:val="00B050"/>
          <w:sz w:val="44"/>
          <w:szCs w:val="44"/>
        </w:rPr>
        <w:t>NODE MCU):</w:t>
      </w:r>
    </w:p>
    <w:p w14:paraId="249EC125" w14:textId="05326606" w:rsidR="00235B81" w:rsidRDefault="00235B81" w:rsidP="00235B81">
      <w:pPr>
        <w:pStyle w:val="ListParagraph"/>
        <w:numPr>
          <w:ilvl w:val="0"/>
          <w:numId w:val="28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 xml:space="preserve">It works better on any platform including </w:t>
      </w:r>
      <w:proofErr w:type="spellStart"/>
      <w:r>
        <w:rPr>
          <w:rFonts w:ascii="AngsanaUPC" w:hAnsi="AngsanaUPC" w:cs="AngsanaUPC"/>
          <w:b/>
          <w:color w:val="00B050"/>
          <w:sz w:val="44"/>
          <w:szCs w:val="44"/>
        </w:rPr>
        <w:t>arduino</w:t>
      </w:r>
      <w:proofErr w:type="spellEnd"/>
      <w:r>
        <w:rPr>
          <w:rFonts w:ascii="AngsanaUPC" w:hAnsi="AngsanaUPC" w:cs="AngsanaUPC"/>
          <w:b/>
          <w:color w:val="00B050"/>
          <w:sz w:val="44"/>
          <w:szCs w:val="44"/>
        </w:rPr>
        <w:t xml:space="preserve"> ide.</w:t>
      </w:r>
    </w:p>
    <w:p w14:paraId="7980A6AE" w14:textId="123838DB" w:rsidR="00235B81" w:rsidRDefault="00235B81" w:rsidP="00235B81">
      <w:pPr>
        <w:pStyle w:val="ListParagraph"/>
        <w:numPr>
          <w:ilvl w:val="0"/>
          <w:numId w:val="28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>Not necessary to press the reset/flash button combination in the Arduino ide to upload new version of code.</w:t>
      </w:r>
    </w:p>
    <w:p w14:paraId="11E9D625" w14:textId="56DD0B35" w:rsidR="00235B81" w:rsidRDefault="00235B81" w:rsidP="00235B81">
      <w:pPr>
        <w:pStyle w:val="ListParagraph"/>
        <w:numPr>
          <w:ilvl w:val="0"/>
          <w:numId w:val="28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 xml:space="preserve">Configure upload speed </w:t>
      </w:r>
      <w:proofErr w:type="spellStart"/>
      <w:r>
        <w:rPr>
          <w:rFonts w:ascii="AngsanaUPC" w:hAnsi="AngsanaUPC" w:cs="AngsanaUPC"/>
          <w:b/>
          <w:color w:val="00B050"/>
          <w:sz w:val="44"/>
          <w:szCs w:val="44"/>
        </w:rPr>
        <w:t>upto</w:t>
      </w:r>
      <w:proofErr w:type="spellEnd"/>
      <w:r>
        <w:rPr>
          <w:rFonts w:ascii="AngsanaUPC" w:hAnsi="AngsanaUPC" w:cs="AngsanaUPC"/>
          <w:b/>
          <w:color w:val="00B050"/>
          <w:sz w:val="44"/>
          <w:szCs w:val="44"/>
        </w:rPr>
        <w:t xml:space="preserve"> 921600 </w:t>
      </w:r>
      <w:proofErr w:type="spellStart"/>
      <w:r>
        <w:rPr>
          <w:rFonts w:ascii="AngsanaUPC" w:hAnsi="AngsanaUPC" w:cs="AngsanaUPC"/>
          <w:b/>
          <w:color w:val="00B050"/>
          <w:sz w:val="44"/>
          <w:szCs w:val="44"/>
        </w:rPr>
        <w:t>baudrate</w:t>
      </w:r>
      <w:proofErr w:type="spellEnd"/>
      <w:r>
        <w:rPr>
          <w:rFonts w:ascii="AngsanaUPC" w:hAnsi="AngsanaUPC" w:cs="AngsanaUPC"/>
          <w:b/>
          <w:color w:val="00B050"/>
          <w:sz w:val="44"/>
          <w:szCs w:val="44"/>
        </w:rPr>
        <w:t>.</w:t>
      </w:r>
    </w:p>
    <w:p w14:paraId="7903D182" w14:textId="773C712A" w:rsidR="00235B81" w:rsidRDefault="00235B81" w:rsidP="00235B81">
      <w:pPr>
        <w:pStyle w:val="ListParagraph"/>
        <w:numPr>
          <w:ilvl w:val="0"/>
          <w:numId w:val="28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>Saves additional hardware like serial-</w:t>
      </w:r>
      <w:proofErr w:type="spellStart"/>
      <w:r>
        <w:rPr>
          <w:rFonts w:ascii="AngsanaUPC" w:hAnsi="AngsanaUPC" w:cs="AngsanaUPC"/>
          <w:b/>
          <w:color w:val="00B050"/>
          <w:sz w:val="44"/>
          <w:szCs w:val="44"/>
        </w:rPr>
        <w:t>usb</w:t>
      </w:r>
      <w:proofErr w:type="spellEnd"/>
      <w:r>
        <w:rPr>
          <w:rFonts w:ascii="AngsanaUPC" w:hAnsi="AngsanaUPC" w:cs="AngsanaUPC"/>
          <w:b/>
          <w:color w:val="00B050"/>
          <w:sz w:val="44"/>
          <w:szCs w:val="44"/>
        </w:rPr>
        <w:t xml:space="preserve"> converter.</w:t>
      </w:r>
    </w:p>
    <w:p w14:paraId="1A07BBA9" w14:textId="2DE887C2" w:rsidR="00C37158" w:rsidRPr="00CE6DC6" w:rsidRDefault="00CE6DC6" w:rsidP="00CE6DC6">
      <w:pPr>
        <w:pStyle w:val="Subtitle"/>
        <w:rPr>
          <w:rFonts w:ascii="AngsanaUPC" w:hAnsi="AngsanaUPC" w:cs="AngsanaUPC" w:hint="cs"/>
          <w:color w:val="00B050"/>
          <w:sz w:val="44"/>
          <w:szCs w:val="44"/>
        </w:rPr>
      </w:pPr>
      <w:r w:rsidRPr="00CE6DC6">
        <w:rPr>
          <w:rFonts w:ascii="AngsanaUPC" w:hAnsi="AngsanaUPC" w:cs="AngsanaUPC"/>
          <w:color w:val="00B050"/>
          <w:sz w:val="44"/>
          <w:szCs w:val="44"/>
        </w:rPr>
        <w:t>5.)</w:t>
      </w:r>
      <w:r w:rsidR="00235B81" w:rsidRPr="00CE6DC6">
        <w:rPr>
          <w:rFonts w:ascii="AngsanaUPC" w:hAnsi="AngsanaUPC" w:cs="AngsanaUPC" w:hint="cs"/>
          <w:color w:val="00B050"/>
          <w:sz w:val="44"/>
          <w:szCs w:val="44"/>
        </w:rPr>
        <w:t>Serial chip</w:t>
      </w:r>
      <w:r w:rsidR="00162A72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(chip used for serial </w:t>
      </w:r>
      <w:proofErr w:type="spellStart"/>
      <w:r w:rsidR="00162A72" w:rsidRPr="00CE6DC6">
        <w:rPr>
          <w:rFonts w:ascii="AngsanaUPC" w:hAnsi="AngsanaUPC" w:cs="AngsanaUPC" w:hint="cs"/>
          <w:color w:val="00B050"/>
          <w:sz w:val="44"/>
          <w:szCs w:val="44"/>
        </w:rPr>
        <w:t>communication.</w:t>
      </w:r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>i.e</w:t>
      </w:r>
      <w:proofErr w:type="spellEnd"/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 </w:t>
      </w:r>
      <w:proofErr w:type="spellStart"/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>usb</w:t>
      </w:r>
      <w:proofErr w:type="spellEnd"/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 to </w:t>
      </w:r>
      <w:proofErr w:type="spellStart"/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>uart</w:t>
      </w:r>
      <w:proofErr w:type="spellEnd"/>
      <w:r w:rsidR="00162A72" w:rsidRPr="00CE6DC6">
        <w:rPr>
          <w:rFonts w:ascii="AngsanaUPC" w:hAnsi="AngsanaUPC" w:cs="AngsanaUPC" w:hint="cs"/>
          <w:color w:val="00B050"/>
          <w:sz w:val="44"/>
          <w:szCs w:val="44"/>
        </w:rPr>
        <w:t>)</w:t>
      </w:r>
      <w:r w:rsidR="00235B81" w:rsidRPr="00CE6DC6">
        <w:rPr>
          <w:rFonts w:ascii="AngsanaUPC" w:hAnsi="AngsanaUPC" w:cs="AngsanaUPC" w:hint="cs"/>
          <w:color w:val="00B050"/>
          <w:sz w:val="44"/>
          <w:szCs w:val="44"/>
        </w:rPr>
        <w:t>-CP2102</w:t>
      </w:r>
      <w:r w:rsidR="0094466E" w:rsidRPr="00CE6DC6">
        <w:rPr>
          <w:rFonts w:ascii="AngsanaUPC" w:hAnsi="AngsanaUPC" w:cs="AngsanaUPC" w:hint="cs"/>
          <w:color w:val="00B050"/>
          <w:sz w:val="44"/>
          <w:szCs w:val="44"/>
        </w:rPr>
        <w:t>(REQUIRED FOR</w:t>
      </w:r>
      <w:r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 efficiency since this chip has voltage regulator)</w:t>
      </w:r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 </w:t>
      </w:r>
      <w:r w:rsidR="0094466E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 </w:t>
      </w:r>
      <w:r w:rsidR="00235B81" w:rsidRPr="00CE6DC6">
        <w:rPr>
          <w:rFonts w:ascii="AngsanaUPC" w:hAnsi="AngsanaUPC" w:cs="AngsanaUPC" w:hint="cs"/>
          <w:color w:val="00B050"/>
          <w:sz w:val="44"/>
          <w:szCs w:val="44"/>
        </w:rPr>
        <w:t>/CH340G</w:t>
      </w:r>
      <w:r w:rsidR="0094466E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(REQUIRED FOR </w:t>
      </w:r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>PROVIDING COMMON MODEM SIGNALS TO ALLOW ADDING A UART TO A COMPUTER)</w:t>
      </w:r>
      <w:r w:rsidR="00235B81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 while other </w:t>
      </w:r>
      <w:proofErr w:type="spellStart"/>
      <w:r w:rsidR="00235B81" w:rsidRPr="00CE6DC6">
        <w:rPr>
          <w:rFonts w:ascii="AngsanaUPC" w:hAnsi="AngsanaUPC" w:cs="AngsanaUPC" w:hint="cs"/>
          <w:color w:val="00B050"/>
          <w:sz w:val="44"/>
          <w:szCs w:val="44"/>
        </w:rPr>
        <w:t>nodemcu</w:t>
      </w:r>
      <w:proofErr w:type="spellEnd"/>
      <w:r w:rsidR="00235B81" w:rsidRPr="00CE6DC6">
        <w:rPr>
          <w:rFonts w:ascii="AngsanaUPC" w:hAnsi="AngsanaUPC" w:cs="AngsanaUPC" w:hint="cs"/>
          <w:color w:val="00B050"/>
          <w:sz w:val="44"/>
          <w:szCs w:val="44"/>
        </w:rPr>
        <w:t xml:space="preserve"> has only CH340G.</w:t>
      </w:r>
      <w:r w:rsidR="00C37158" w:rsidRPr="00CE6DC6">
        <w:rPr>
          <w:rFonts w:ascii="AngsanaUPC" w:hAnsi="AngsanaUPC" w:cs="AngsanaUPC" w:hint="cs"/>
          <w:color w:val="00B050"/>
          <w:sz w:val="44"/>
          <w:szCs w:val="44"/>
        </w:rPr>
        <w:t>ALSO RTS,DTR,DCD,RI,DSR AND CTS CONTROL SIGNALS SUPPORTED.(ALL THESE ARE REQUIRED FOR BLUETOOTH COMMUNICATION WITH DEVICE).</w:t>
      </w:r>
    </w:p>
    <w:p w14:paraId="7019A18F" w14:textId="77777777" w:rsidR="00FE51FC" w:rsidRPr="00FE51FC" w:rsidRDefault="00241FE2" w:rsidP="00235B81">
      <w:pPr>
        <w:pStyle w:val="ListParagraph"/>
        <w:numPr>
          <w:ilvl w:val="0"/>
          <w:numId w:val="28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>SPECIFICATIONS:</w:t>
      </w:r>
      <w:r w:rsidRPr="00241FE2">
        <w:t xml:space="preserve"> </w:t>
      </w:r>
      <w:r>
        <w:t>• Voltage:3.3V.</w:t>
      </w:r>
    </w:p>
    <w:p w14:paraId="509C11F6" w14:textId="77777777" w:rsidR="00162A72" w:rsidRDefault="00241FE2" w:rsidP="00FE51FC">
      <w:pPr>
        <w:pStyle w:val="ListParagraph"/>
        <w:ind w:left="2520"/>
      </w:pPr>
      <w:r>
        <w:t xml:space="preserve"> • Wi-Fi Direct (P2P), soft-AP</w:t>
      </w:r>
    </w:p>
    <w:p w14:paraId="1EBAA01B" w14:textId="77777777" w:rsidR="00162A72" w:rsidRDefault="00241FE2" w:rsidP="00FE51FC">
      <w:pPr>
        <w:pStyle w:val="ListParagraph"/>
        <w:ind w:left="2520"/>
      </w:pPr>
      <w:r>
        <w:t xml:space="preserve"> • Current consumption: 10uA~170mA. </w:t>
      </w:r>
    </w:p>
    <w:p w14:paraId="3023537A" w14:textId="77777777" w:rsidR="00CE6DC6" w:rsidRDefault="00162A72" w:rsidP="00CE6DC6">
      <w:pPr>
        <w:pStyle w:val="ListParagraph"/>
        <w:ind w:left="2520"/>
      </w:pPr>
      <w:r>
        <w:t xml:space="preserve"> </w:t>
      </w:r>
      <w:r w:rsidR="00241FE2">
        <w:t>• Flash memory attachable: 16MB max (512K normal).</w:t>
      </w:r>
    </w:p>
    <w:p w14:paraId="6079A333" w14:textId="408B03F3" w:rsidR="00162A72" w:rsidRDefault="00162A72" w:rsidP="00CE6DC6">
      <w:pPr>
        <w:pStyle w:val="ListParagraph"/>
        <w:ind w:left="2520"/>
      </w:pPr>
      <w:r>
        <w:t xml:space="preserve"> </w:t>
      </w:r>
      <w:r w:rsidR="00241FE2">
        <w:t xml:space="preserve"> </w:t>
      </w:r>
      <w:r>
        <w:t xml:space="preserve"> </w:t>
      </w:r>
      <w:r w:rsidR="00241FE2">
        <w:t>• Integrated TCP/IP protocol stack.</w:t>
      </w:r>
    </w:p>
    <w:p w14:paraId="2AAD740F" w14:textId="77777777" w:rsidR="00162A72" w:rsidRDefault="00241FE2" w:rsidP="00162A72">
      <w:r>
        <w:t xml:space="preserve"> • Processor: </w:t>
      </w:r>
      <w:proofErr w:type="spellStart"/>
      <w:r>
        <w:t>Tensilica</w:t>
      </w:r>
      <w:proofErr w:type="spellEnd"/>
      <w:r>
        <w:t xml:space="preserve"> L106 32-bit.</w:t>
      </w:r>
    </w:p>
    <w:p w14:paraId="454A092A" w14:textId="77777777" w:rsidR="00162A72" w:rsidRDefault="00241FE2" w:rsidP="00162A72">
      <w:r>
        <w:t xml:space="preserve"> • Processor speed: 80~160MHz.</w:t>
      </w:r>
    </w:p>
    <w:p w14:paraId="105186DC" w14:textId="77777777" w:rsidR="00162A72" w:rsidRDefault="00241FE2" w:rsidP="00162A72">
      <w:r>
        <w:t xml:space="preserve"> • RAM: 32K + 80K.</w:t>
      </w:r>
    </w:p>
    <w:p w14:paraId="3CA0A8BE" w14:textId="77777777" w:rsidR="00162A72" w:rsidRDefault="00241FE2" w:rsidP="00162A72">
      <w:r>
        <w:t xml:space="preserve"> • GPIOs: 17 (multiplexed with other functions). </w:t>
      </w:r>
    </w:p>
    <w:p w14:paraId="1480FF55" w14:textId="77777777" w:rsidR="00162A72" w:rsidRDefault="00241FE2" w:rsidP="00162A72">
      <w:r>
        <w:t>• Analog to Digital: 1 input with 1024 step resolution.</w:t>
      </w:r>
    </w:p>
    <w:p w14:paraId="51103565" w14:textId="77777777" w:rsidR="00162A72" w:rsidRDefault="00241FE2" w:rsidP="00162A72">
      <w:r>
        <w:t xml:space="preserve"> • +19.5dBm output power in 802.11b mode </w:t>
      </w:r>
    </w:p>
    <w:p w14:paraId="41F90E50" w14:textId="1B83FC52" w:rsidR="00162A72" w:rsidRDefault="00241FE2" w:rsidP="00162A72">
      <w:r>
        <w:lastRenderedPageBreak/>
        <w:t>• 802.11 support: b/g/</w:t>
      </w:r>
      <w:proofErr w:type="gramStart"/>
      <w:r>
        <w:t>n.</w:t>
      </w:r>
      <w:r w:rsidR="00162A72">
        <w:t>(</w:t>
      </w:r>
      <w:proofErr w:type="gramEnd"/>
      <w:r w:rsidR="00CE6DC6">
        <w:t>IT IS DESIGNED SUCH THAT  DEVICE SUPPORTS PARTICULAR FREQUENCY CHANNEL OR BAND FOR INTERNET CONNECTION</w:t>
      </w:r>
      <w:r w:rsidR="0094466E">
        <w:t>)</w:t>
      </w:r>
    </w:p>
    <w:p w14:paraId="7848BFF2" w14:textId="75DD32F6" w:rsidR="00241FE2" w:rsidRPr="00162A72" w:rsidRDefault="00241FE2" w:rsidP="00162A72">
      <w:r>
        <w:t xml:space="preserve"> • Maximum concurrent TCP connections: 5</w:t>
      </w:r>
    </w:p>
    <w:p w14:paraId="01E314AA" w14:textId="3C16CDB3" w:rsidR="00235B81" w:rsidRDefault="00235B81" w:rsidP="00235B81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>ESP-12-F:</w:t>
      </w:r>
    </w:p>
    <w:p w14:paraId="2906F0EC" w14:textId="77777777" w:rsidR="00CE6DC6" w:rsidRDefault="00FE51FC" w:rsidP="00CE6DC6">
      <w:pPr>
        <w:pStyle w:val="ListParagraph"/>
        <w:numPr>
          <w:ilvl w:val="0"/>
          <w:numId w:val="30"/>
        </w:numPr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t>Specification:</w:t>
      </w:r>
    </w:p>
    <w:p w14:paraId="67B37901" w14:textId="1CA60B29" w:rsidR="00CE6DC6" w:rsidRPr="00CE6DC6" w:rsidRDefault="00FE51FC" w:rsidP="00CE6DC6">
      <w:pPr>
        <w:ind w:left="1080"/>
        <w:rPr>
          <w:rFonts w:ascii="AngsanaUPC" w:hAnsi="AngsanaUPC" w:cs="AngsanaUPC"/>
          <w:b/>
          <w:color w:val="00B050"/>
          <w:sz w:val="44"/>
          <w:szCs w:val="44"/>
        </w:rPr>
      </w:pPr>
      <w:r>
        <w:t>802.11 b/g/n</w:t>
      </w:r>
    </w:p>
    <w:p w14:paraId="1106B250" w14:textId="77777777" w:rsidR="00CE6DC6" w:rsidRDefault="00FE51FC" w:rsidP="00241FE2">
      <w:r>
        <w:t xml:space="preserve"> • Integrated low power 32-bit MCU</w:t>
      </w:r>
    </w:p>
    <w:p w14:paraId="3E99C721" w14:textId="77777777" w:rsidR="00CE6DC6" w:rsidRDefault="00FE51FC" w:rsidP="00241FE2">
      <w:r>
        <w:t xml:space="preserve"> • Integrated 10-bit ADC</w:t>
      </w:r>
    </w:p>
    <w:p w14:paraId="39C73336" w14:textId="77777777" w:rsidR="00CE6DC6" w:rsidRDefault="00FE51FC" w:rsidP="00241FE2">
      <w:r>
        <w:t xml:space="preserve"> • Integrated TCP/IP protocol stack</w:t>
      </w:r>
    </w:p>
    <w:p w14:paraId="04C25DE4" w14:textId="77777777" w:rsidR="00CE6DC6" w:rsidRDefault="00FE51FC" w:rsidP="00241FE2">
      <w:r>
        <w:t xml:space="preserve"> • Integrated TR switch, </w:t>
      </w:r>
      <w:proofErr w:type="spellStart"/>
      <w:r>
        <w:t>balun</w:t>
      </w:r>
      <w:proofErr w:type="spellEnd"/>
      <w:r>
        <w:t>, LNA, power amplifier and matching network</w:t>
      </w:r>
    </w:p>
    <w:p w14:paraId="100C195A" w14:textId="77777777" w:rsidR="00CE6DC6" w:rsidRDefault="00FE51FC" w:rsidP="00241FE2">
      <w:r>
        <w:t xml:space="preserve"> • Integrated PLL, regulators, and power management units </w:t>
      </w:r>
    </w:p>
    <w:p w14:paraId="09770EF3" w14:textId="77777777" w:rsidR="00CE6DC6" w:rsidRDefault="00FE51FC" w:rsidP="00241FE2">
      <w:r>
        <w:t>• Supports antenna diversity • Wi-Fi 2.4 GHz, support WPA/WPA2</w:t>
      </w:r>
    </w:p>
    <w:p w14:paraId="0A47DA00" w14:textId="77777777" w:rsidR="00CE6DC6" w:rsidRDefault="00FE51FC" w:rsidP="00241FE2">
      <w:r>
        <w:t xml:space="preserve"> • Support STA/AP/STA+AP operation modes</w:t>
      </w:r>
    </w:p>
    <w:p w14:paraId="1365A51E" w14:textId="77777777" w:rsidR="00CE6DC6" w:rsidRDefault="00FE51FC" w:rsidP="00241FE2">
      <w:r>
        <w:t xml:space="preserve"> • Support Smart Link Function for both Android and iOS devices</w:t>
      </w:r>
    </w:p>
    <w:p w14:paraId="6259C986" w14:textId="77777777" w:rsidR="00CE6DC6" w:rsidRDefault="00FE51FC" w:rsidP="00241FE2">
      <w:r>
        <w:t xml:space="preserve"> • SDIO 2.0, (H) SPI, UART, I2C, I2S, IRDA, PWM, GPIO</w:t>
      </w:r>
    </w:p>
    <w:p w14:paraId="55824221" w14:textId="77777777" w:rsidR="00CE6DC6" w:rsidRDefault="00FE51FC" w:rsidP="00241FE2">
      <w:r>
        <w:t xml:space="preserve"> • STBC, 1x1 MIMO, 2x1 MIMO</w:t>
      </w:r>
    </w:p>
    <w:p w14:paraId="22EA2EFD" w14:textId="77777777" w:rsidR="00CE6DC6" w:rsidRDefault="00FE51FC" w:rsidP="00241FE2">
      <w:r>
        <w:t xml:space="preserve"> • A-MPDU &amp; A-MSDU aggregation and 0.4s guard interval</w:t>
      </w:r>
    </w:p>
    <w:p w14:paraId="22559AF9" w14:textId="77777777" w:rsidR="00CE6DC6" w:rsidRDefault="00FE51FC" w:rsidP="00241FE2">
      <w:r>
        <w:t xml:space="preserve"> • Deep sleep power &lt; 5uA</w:t>
      </w:r>
    </w:p>
    <w:p w14:paraId="797A339D" w14:textId="77777777" w:rsidR="00CE6DC6" w:rsidRDefault="00FE51FC" w:rsidP="00241FE2">
      <w:r w:rsidRPr="00FE51FC">
        <w:t xml:space="preserve"> </w:t>
      </w:r>
      <w:r>
        <w:t>• Wake up and transmit packets in &lt; 2ms</w:t>
      </w:r>
    </w:p>
    <w:p w14:paraId="090C6B30" w14:textId="77777777" w:rsidR="00CE6DC6" w:rsidRDefault="00FE51FC" w:rsidP="00241FE2">
      <w:r>
        <w:t xml:space="preserve"> • Standby power consumption of &lt; 1.0mW (DTIM3) 5 </w:t>
      </w:r>
    </w:p>
    <w:p w14:paraId="0298BBCF" w14:textId="77777777" w:rsidR="00CE6DC6" w:rsidRDefault="00FE51FC" w:rsidP="00241FE2">
      <w:r>
        <w:t>• +20dBm output power in 802.11b mode</w:t>
      </w:r>
    </w:p>
    <w:p w14:paraId="49523E03" w14:textId="77777777" w:rsidR="00CE6DC6" w:rsidRDefault="00FE51FC" w:rsidP="00241FE2">
      <w:r>
        <w:t xml:space="preserve"> • Operating temperature range -40C ~ 125C</w:t>
      </w:r>
    </w:p>
    <w:p w14:paraId="1A26F83C" w14:textId="3869AE58" w:rsidR="00235B81" w:rsidRPr="00241FE2" w:rsidRDefault="00FE51FC" w:rsidP="00241FE2">
      <w:pPr>
        <w:rPr>
          <w:rFonts w:ascii="AngsanaUPC" w:hAnsi="AngsanaUPC" w:cs="AngsanaUPC"/>
          <w:b/>
          <w:color w:val="00B050"/>
          <w:sz w:val="44"/>
          <w:szCs w:val="44"/>
        </w:rPr>
      </w:pPr>
      <w:r>
        <w:t xml:space="preserve"> • FCC, CE, and ROSH certified</w:t>
      </w:r>
    </w:p>
    <w:p w14:paraId="1B499EC6" w14:textId="51BBF673" w:rsidR="00612BE1" w:rsidRPr="00716CD8" w:rsidRDefault="00612BE1" w:rsidP="0065455A">
      <w:pPr>
        <w:pStyle w:val="ListParagraph"/>
        <w:ind w:left="1800"/>
        <w:rPr>
          <w:rFonts w:ascii="AngsanaUPC" w:hAnsi="AngsanaUPC" w:cs="AngsanaUPC"/>
          <w:b/>
          <w:color w:val="00B050"/>
          <w:sz w:val="48"/>
          <w:szCs w:val="48"/>
          <w:u w:val="single"/>
        </w:rPr>
      </w:pPr>
    </w:p>
    <w:p w14:paraId="738036D6" w14:textId="0F27E6F6" w:rsidR="00612BE1" w:rsidRPr="00716CD8" w:rsidRDefault="0065455A" w:rsidP="0065455A">
      <w:pPr>
        <w:rPr>
          <w:rFonts w:ascii="AngsanaUPC" w:hAnsi="AngsanaUPC" w:cs="AngsanaUPC"/>
          <w:b/>
          <w:color w:val="7030A0"/>
          <w:sz w:val="72"/>
          <w:szCs w:val="72"/>
          <w:u w:val="single"/>
        </w:rPr>
      </w:pPr>
      <w:r w:rsidRPr="00716CD8">
        <w:rPr>
          <w:rFonts w:ascii="AngsanaUPC" w:hAnsi="AngsanaUPC" w:cs="AngsanaUPC"/>
          <w:b/>
          <w:color w:val="7030A0"/>
          <w:sz w:val="72"/>
          <w:szCs w:val="72"/>
          <w:u w:val="single"/>
        </w:rPr>
        <w:t>BLUETOOTH MODULES</w:t>
      </w:r>
    </w:p>
    <w:p w14:paraId="08D41A80" w14:textId="644A1E69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>1.HC-04</w:t>
      </w:r>
    </w:p>
    <w:p w14:paraId="5626FDBD" w14:textId="1B8CAF55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>2.HC-05</w:t>
      </w:r>
    </w:p>
    <w:p w14:paraId="1DFF534C" w14:textId="0E9B1BBC" w:rsidR="0065455A" w:rsidRPr="00716CD8" w:rsidRDefault="0065455A" w:rsidP="0065455A">
      <w:pPr>
        <w:rPr>
          <w:rFonts w:ascii="Arial" w:eastAsia="Times New Roman" w:hAnsi="Arial" w:cs="Arial"/>
          <w:b/>
          <w:color w:val="4C4A4A"/>
          <w:sz w:val="34"/>
          <w:szCs w:val="34"/>
          <w:lang w:val="en-IN" w:eastAsia="en-IN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 xml:space="preserve">3.HC-06 </w:t>
      </w:r>
      <w:r w:rsidRPr="00716CD8">
        <w:rPr>
          <w:rFonts w:ascii="Arial" w:eastAsia="Times New Roman" w:hAnsi="Arial" w:cs="Arial"/>
          <w:b/>
          <w:color w:val="4C4A4A"/>
          <w:sz w:val="34"/>
          <w:szCs w:val="34"/>
          <w:lang w:val="en-IN" w:eastAsia="en-IN"/>
        </w:rPr>
        <w:t>RS232 TTL</w:t>
      </w:r>
    </w:p>
    <w:p w14:paraId="6F83BE0E" w14:textId="3205A62B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>4.BLE link BEE</w:t>
      </w:r>
    </w:p>
    <w:p w14:paraId="6187E5D9" w14:textId="77777777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>5.BLE Mini</w:t>
      </w:r>
    </w:p>
    <w:p w14:paraId="2E140349" w14:textId="2B32277B" w:rsidR="0065455A" w:rsidRPr="00716CD8" w:rsidRDefault="0065455A" w:rsidP="0065455A">
      <w:pPr>
        <w:rPr>
          <w:rFonts w:ascii="AngsanaUPC" w:eastAsia="Times New Roman" w:hAnsi="AngsanaUPC" w:cs="AngsanaUPC"/>
          <w:b/>
          <w:color w:val="7030A0"/>
          <w:sz w:val="56"/>
          <w:szCs w:val="56"/>
          <w:lang w:val="en-IN" w:eastAsia="en-IN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>6.</w:t>
      </w:r>
      <w:r w:rsidRPr="00716CD8">
        <w:rPr>
          <w:rFonts w:ascii="Arial" w:hAnsi="Arial" w:cs="Arial"/>
          <w:b/>
          <w:bCs/>
          <w:color w:val="4C4A4A"/>
          <w:sz w:val="34"/>
          <w:szCs w:val="34"/>
        </w:rPr>
        <w:t xml:space="preserve"> </w:t>
      </w:r>
      <w:proofErr w:type="spellStart"/>
      <w:r w:rsidRPr="00716CD8">
        <w:rPr>
          <w:rFonts w:ascii="AngsanaUPC" w:eastAsia="Times New Roman" w:hAnsi="AngsanaUPC" w:cs="AngsanaUPC" w:hint="cs"/>
          <w:b/>
          <w:color w:val="7030A0"/>
          <w:sz w:val="56"/>
          <w:szCs w:val="56"/>
          <w:lang w:val="en-IN" w:eastAsia="en-IN"/>
        </w:rPr>
        <w:t>BlueSMiRF</w:t>
      </w:r>
      <w:proofErr w:type="spellEnd"/>
    </w:p>
    <w:p w14:paraId="3E217360" w14:textId="46DF2B3C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lastRenderedPageBreak/>
        <w:t>7.JY-MCU (9 METERS)</w:t>
      </w:r>
    </w:p>
    <w:p w14:paraId="2F797D10" w14:textId="61BF27B6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 xml:space="preserve">8.ITEAD </w:t>
      </w:r>
      <w:proofErr w:type="gramStart"/>
      <w:r w:rsidRPr="00716CD8">
        <w:rPr>
          <w:rFonts w:ascii="AngsanaUPC" w:hAnsi="AngsanaUPC" w:cs="AngsanaUPC"/>
          <w:b/>
          <w:color w:val="7030A0"/>
          <w:sz w:val="52"/>
          <w:szCs w:val="52"/>
        </w:rPr>
        <w:t>BT  (</w:t>
      </w:r>
      <w:proofErr w:type="gramEnd"/>
      <w:r w:rsidRPr="00716CD8">
        <w:rPr>
          <w:rFonts w:ascii="AngsanaUPC" w:hAnsi="AngsanaUPC" w:cs="AngsanaUPC"/>
          <w:b/>
          <w:color w:val="7030A0"/>
          <w:sz w:val="52"/>
          <w:szCs w:val="52"/>
        </w:rPr>
        <w:t>10 METERS)</w:t>
      </w:r>
    </w:p>
    <w:p w14:paraId="7EFC9B19" w14:textId="1AF1BCA8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>9.Shield Bluetooth with RN-42</w:t>
      </w:r>
      <w:proofErr w:type="gramStart"/>
      <w:r w:rsidRPr="00716CD8">
        <w:rPr>
          <w:rFonts w:ascii="AngsanaUPC" w:hAnsi="AngsanaUPC" w:cs="AngsanaUPC"/>
          <w:b/>
          <w:color w:val="7030A0"/>
          <w:sz w:val="52"/>
          <w:szCs w:val="52"/>
        </w:rPr>
        <w:t xml:space="preserve">   (</w:t>
      </w:r>
      <w:proofErr w:type="gramEnd"/>
      <w:r w:rsidRPr="00716CD8">
        <w:rPr>
          <w:rFonts w:ascii="AngsanaUPC" w:hAnsi="AngsanaUPC" w:cs="AngsanaUPC"/>
          <w:b/>
          <w:color w:val="7030A0"/>
          <w:sz w:val="52"/>
          <w:szCs w:val="52"/>
        </w:rPr>
        <w:t>20 meters)</w:t>
      </w:r>
    </w:p>
    <w:p w14:paraId="28C6FA90" w14:textId="70FE2745" w:rsidR="0065455A" w:rsidRPr="00716CD8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  <w:r w:rsidRPr="00716CD8">
        <w:rPr>
          <w:rFonts w:ascii="AngsanaUPC" w:hAnsi="AngsanaUPC" w:cs="AngsanaUPC"/>
          <w:b/>
          <w:color w:val="7030A0"/>
          <w:sz w:val="52"/>
          <w:szCs w:val="52"/>
        </w:rPr>
        <w:t>10.Bluefruit EZ-</w:t>
      </w:r>
      <w:proofErr w:type="gramStart"/>
      <w:r w:rsidRPr="00716CD8">
        <w:rPr>
          <w:rFonts w:ascii="AngsanaUPC" w:hAnsi="AngsanaUPC" w:cs="AngsanaUPC"/>
          <w:b/>
          <w:color w:val="7030A0"/>
          <w:sz w:val="52"/>
          <w:szCs w:val="52"/>
        </w:rPr>
        <w:t>link(</w:t>
      </w:r>
      <w:proofErr w:type="gramEnd"/>
      <w:r w:rsidRPr="00716CD8">
        <w:rPr>
          <w:rFonts w:ascii="AngsanaUPC" w:hAnsi="AngsanaUPC" w:cs="AngsanaUPC"/>
          <w:b/>
          <w:color w:val="7030A0"/>
          <w:sz w:val="52"/>
          <w:szCs w:val="52"/>
        </w:rPr>
        <w:t>10 meters)</w:t>
      </w:r>
      <w:r w:rsidR="009D322E" w:rsidRPr="00716CD8">
        <w:rPr>
          <w:rFonts w:ascii="AngsanaUPC" w:hAnsi="AngsanaUPC" w:cs="AngsanaUPC"/>
          <w:b/>
          <w:color w:val="7030A0"/>
          <w:sz w:val="52"/>
          <w:szCs w:val="52"/>
        </w:rPr>
        <w:t>(price-2000)</w:t>
      </w:r>
    </w:p>
    <w:p w14:paraId="47B41C87" w14:textId="77777777" w:rsidR="00CE6DC6" w:rsidRPr="00CE6DC6" w:rsidRDefault="009D322E" w:rsidP="009D322E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C00000"/>
          <w:sz w:val="52"/>
          <w:szCs w:val="52"/>
        </w:rPr>
      </w:pPr>
      <w:proofErr w:type="spellStart"/>
      <w:r w:rsidRPr="00CE6DC6">
        <w:rPr>
          <w:rFonts w:ascii="AngsanaUPC" w:hAnsi="AngsanaUPC" w:cs="AngsanaUPC"/>
          <w:b/>
          <w:color w:val="C00000"/>
          <w:sz w:val="52"/>
          <w:szCs w:val="52"/>
          <w:u w:val="single"/>
        </w:rPr>
        <w:t>Bluefruit</w:t>
      </w:r>
      <w:proofErr w:type="spellEnd"/>
      <w:r w:rsidRPr="00CE6DC6">
        <w:rPr>
          <w:rFonts w:ascii="AngsanaUPC" w:hAnsi="AngsanaUPC" w:cs="AngsanaUPC"/>
          <w:b/>
          <w:color w:val="C00000"/>
          <w:sz w:val="52"/>
          <w:szCs w:val="52"/>
          <w:u w:val="single"/>
        </w:rPr>
        <w:t xml:space="preserve"> EZ-link</w:t>
      </w:r>
      <w:r>
        <w:rPr>
          <w:rFonts w:ascii="AngsanaUPC" w:hAnsi="AngsanaUPC" w:cs="AngsanaUPC"/>
          <w:b/>
          <w:color w:val="C00000"/>
          <w:sz w:val="52"/>
          <w:szCs w:val="52"/>
        </w:rPr>
        <w:t>:</w:t>
      </w:r>
      <w:r w:rsidRP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</w:p>
    <w:p w14:paraId="0926E56E" w14:textId="77777777" w:rsidR="00CE6DC6" w:rsidRDefault="00CE6DC6" w:rsidP="00CE6DC6">
      <w:pPr>
        <w:pStyle w:val="ListParagraph"/>
        <w:ind w:left="180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1.)It</w:t>
      </w:r>
      <w:proofErr w:type="gramEnd"/>
      <w:r w:rsid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is a combination of all of the modules</w:t>
      </w:r>
      <w:r w:rsid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14:paraId="11560AAD" w14:textId="77777777" w:rsidR="00CE6DC6" w:rsidRDefault="00CE6DC6" w:rsidP="00CE6DC6">
      <w:pPr>
        <w:pStyle w:val="ListParagraph"/>
        <w:ind w:left="180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2.)</w:t>
      </w:r>
      <w:r w:rsidR="009D322E" w:rsidRP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>T</w:t>
      </w:r>
      <w:r w:rsid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>he Bluetooth module doesn’t need additional software or custom hardware to communicate wirelessly with another Bluetooth system.</w:t>
      </w:r>
    </w:p>
    <w:p w14:paraId="61356A84" w14:textId="27051910" w:rsidR="009D322E" w:rsidRPr="009D322E" w:rsidRDefault="00CE6DC6" w:rsidP="00CE6DC6">
      <w:pPr>
        <w:pStyle w:val="ListParagraph"/>
        <w:ind w:left="1800"/>
        <w:rPr>
          <w:rFonts w:ascii="AngsanaUPC" w:hAnsi="AngsanaUPC" w:cs="AngsanaUPC"/>
          <w:b/>
          <w:color w:val="C00000"/>
          <w:sz w:val="52"/>
          <w:szCs w:val="52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3.)</w:t>
      </w:r>
      <w:r w:rsidR="009D322E" w:rsidRP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9D322E">
        <w:rPr>
          <w:rFonts w:ascii="Arial" w:hAnsi="Arial" w:cs="Arial"/>
          <w:color w:val="333333"/>
          <w:sz w:val="26"/>
          <w:szCs w:val="26"/>
          <w:shd w:val="clear" w:color="auto" w:fill="FFFFFF"/>
        </w:rPr>
        <w:t>Unlike other Bluetooth modules, the EZ-Link is featured with automated detection of the COM port.</w:t>
      </w:r>
    </w:p>
    <w:p w14:paraId="44D87F9F" w14:textId="3B58AE34" w:rsidR="009D322E" w:rsidRPr="00CE6DC6" w:rsidRDefault="009D322E" w:rsidP="009D322E">
      <w:pPr>
        <w:ind w:left="1080"/>
        <w:rPr>
          <w:rFonts w:ascii="AngsanaUPC" w:hAnsi="AngsanaUPC" w:cs="AngsanaUPC"/>
          <w:b/>
          <w:color w:val="C00000"/>
          <w:sz w:val="52"/>
          <w:szCs w:val="52"/>
          <w:u w:val="single"/>
        </w:rPr>
      </w:pPr>
    </w:p>
    <w:p w14:paraId="541DECD9" w14:textId="6E196E2E" w:rsidR="009D322E" w:rsidRPr="004860CD" w:rsidRDefault="00716CD8" w:rsidP="00716CD8">
      <w:pPr>
        <w:pStyle w:val="ListParagraph"/>
        <w:numPr>
          <w:ilvl w:val="0"/>
          <w:numId w:val="27"/>
        </w:numPr>
        <w:rPr>
          <w:rFonts w:ascii="AngsanaUPC" w:hAnsi="AngsanaUPC" w:cs="AngsanaUPC" w:hint="cs"/>
          <w:b/>
          <w:color w:val="7030A0"/>
          <w:sz w:val="44"/>
          <w:szCs w:val="44"/>
        </w:rPr>
      </w:pPr>
      <w:r w:rsidRPr="00CE6DC6">
        <w:rPr>
          <w:rFonts w:ascii="AngsanaUPC" w:hAnsi="AngsanaUPC" w:cs="AngsanaUPC"/>
          <w:b/>
          <w:color w:val="7030A0"/>
          <w:sz w:val="52"/>
          <w:szCs w:val="52"/>
          <w:u w:val="single"/>
        </w:rPr>
        <w:t>Shield Bluetooth with RN-</w:t>
      </w:r>
      <w:proofErr w:type="gramStart"/>
      <w:r w:rsidRPr="00CE6DC6">
        <w:rPr>
          <w:rFonts w:ascii="AngsanaUPC" w:hAnsi="AngsanaUPC" w:cs="AngsanaUPC"/>
          <w:b/>
          <w:color w:val="7030A0"/>
          <w:sz w:val="52"/>
          <w:szCs w:val="52"/>
          <w:u w:val="single"/>
        </w:rPr>
        <w:t xml:space="preserve">42  </w:t>
      </w:r>
      <w:r w:rsidRPr="00CE6DC6">
        <w:rPr>
          <w:rFonts w:ascii="AngsanaUPC" w:hAnsi="AngsanaUPC" w:cs="AngsanaUPC"/>
          <w:b/>
          <w:color w:val="7030A0"/>
          <w:sz w:val="52"/>
          <w:szCs w:val="52"/>
          <w:u w:val="single"/>
        </w:rPr>
        <w:t>:</w:t>
      </w:r>
      <w:proofErr w:type="gramEnd"/>
      <w:r w:rsidRPr="00716CD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RN-42 Bluetooth shield is what you need for any project you would like to use an Arduino microcontroller. But unlike the HC-05 and HC-06, it has </w:t>
      </w:r>
      <w:hyperlink r:id="rId8" w:tgtFrame="_blank" w:history="1">
        <w:r w:rsidRPr="00716CD8">
          <w:rPr>
            <w:rFonts w:ascii="Arial" w:hAnsi="Arial" w:cs="Arial"/>
            <w:color w:val="009BC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a price of 28.00€</w:t>
        </w:r>
      </w:hyperlink>
      <w:r w:rsidRPr="00716CD8">
        <w:rPr>
          <w:rFonts w:ascii="Arial" w:hAnsi="Arial" w:cs="Arial"/>
          <w:color w:val="333333"/>
          <w:sz w:val="26"/>
          <w:szCs w:val="26"/>
          <w:shd w:val="clear" w:color="auto" w:fill="FFFFFF"/>
        </w:rPr>
        <w:t>. The shield is fitted on top of the Arduino board and works in a range of maximum 20 meters(65ft)</w:t>
      </w:r>
    </w:p>
    <w:p w14:paraId="60A4D1FF" w14:textId="0CE19C09" w:rsidR="004860CD" w:rsidRPr="00CE6DC6" w:rsidRDefault="004860CD" w:rsidP="00716CD8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7030A0"/>
          <w:sz w:val="44"/>
          <w:szCs w:val="44"/>
          <w:u w:val="single"/>
        </w:rPr>
      </w:pPr>
      <w:r w:rsidRPr="00CE6DC6">
        <w:rPr>
          <w:rFonts w:ascii="AngsanaUPC" w:hAnsi="AngsanaUPC" w:cs="AngsanaUPC" w:hint="cs"/>
          <w:b/>
          <w:color w:val="7030A0"/>
          <w:sz w:val="44"/>
          <w:szCs w:val="44"/>
          <w:u w:val="single"/>
        </w:rPr>
        <w:t xml:space="preserve">OEM SERIAL PORT ADAPTER </w:t>
      </w:r>
      <w:proofErr w:type="gramStart"/>
      <w:r w:rsidRPr="00CE6DC6">
        <w:rPr>
          <w:rFonts w:ascii="AngsanaUPC" w:hAnsi="AngsanaUPC" w:cs="AngsanaUPC" w:hint="cs"/>
          <w:b/>
          <w:color w:val="7030A0"/>
          <w:sz w:val="44"/>
          <w:szCs w:val="44"/>
          <w:u w:val="single"/>
        </w:rPr>
        <w:t>411</w:t>
      </w:r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 xml:space="preserve"> :</w:t>
      </w:r>
      <w:proofErr w:type="gramEnd"/>
    </w:p>
    <w:p w14:paraId="462BC7CE" w14:textId="42E603CF" w:rsidR="004860CD" w:rsidRPr="00B41503" w:rsidRDefault="00B41503" w:rsidP="00716CD8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7030A0"/>
          <w:sz w:val="44"/>
          <w:szCs w:val="44"/>
        </w:rPr>
      </w:pPr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ITEAD BT</w:t>
      </w:r>
      <w:r>
        <w:rPr>
          <w:rFonts w:ascii="AngsanaUPC" w:hAnsi="AngsanaUPC" w:cs="AngsanaUPC"/>
          <w:b/>
          <w:color w:val="7030A0"/>
          <w:sz w:val="44"/>
          <w:szCs w:val="44"/>
        </w:rPr>
        <w:t>:</w:t>
      </w:r>
      <w:r w:rsidRPr="00B4150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 </w:t>
      </w:r>
      <w:hyperlink r:id="rId9" w:tgtFrame="_blank" w:history="1">
        <w:r w:rsidRPr="00B41503">
          <w:rPr>
            <w:rFonts w:ascii="Arial" w:hAnsi="Arial" w:cs="Arial"/>
            <w:color w:val="009BC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BT Bluetooth module</w:t>
        </w:r>
      </w:hyperlink>
      <w:r w:rsidRPr="00B41503">
        <w:rPr>
          <w:rFonts w:ascii="Arial" w:hAnsi="Arial" w:cs="Arial"/>
          <w:color w:val="333333"/>
          <w:sz w:val="26"/>
          <w:szCs w:val="26"/>
          <w:shd w:val="clear" w:color="auto" w:fill="FFFFFF"/>
        </w:rPr>
        <w:t> is a stackable shield with serial ports based on the HC-06 module. The shield can be connected directly to the Arduino UART port for wireless communication. Without obstacles or other interference, the Bluetooth shield can communicate in a range of 10 meters (32ft).</w:t>
      </w:r>
    </w:p>
    <w:p w14:paraId="6EF48FF3" w14:textId="5C18B380" w:rsidR="00CE6DC6" w:rsidRPr="00CE6DC6" w:rsidRDefault="00B41503" w:rsidP="00B41503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7030A0"/>
          <w:sz w:val="44"/>
          <w:szCs w:val="44"/>
        </w:rPr>
      </w:pPr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JY-</w:t>
      </w:r>
      <w:proofErr w:type="gramStart"/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MCU</w:t>
      </w:r>
      <w:r w:rsid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(</w:t>
      </w:r>
      <w:proofErr w:type="gramEnd"/>
      <w:r w:rsid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for android)</w:t>
      </w:r>
      <w:r w:rsidRPr="00B41503">
        <w:rPr>
          <w:rFonts w:ascii="Arial" w:hAnsi="Arial" w:cs="Arial"/>
          <w:color w:val="333333"/>
          <w:sz w:val="26"/>
          <w:szCs w:val="26"/>
        </w:rPr>
        <w:t xml:space="preserve"> </w:t>
      </w:r>
      <w:r w:rsidR="00CE6DC6">
        <w:rPr>
          <w:rFonts w:ascii="Arial" w:hAnsi="Arial" w:cs="Arial"/>
          <w:color w:val="333333"/>
          <w:sz w:val="26"/>
          <w:szCs w:val="26"/>
        </w:rPr>
        <w:t>:-</w:t>
      </w:r>
    </w:p>
    <w:p w14:paraId="7BE8D6C7" w14:textId="77777777" w:rsidR="00CE6DC6" w:rsidRDefault="00CE6DC6" w:rsidP="00CE6DC6">
      <w:pPr>
        <w:ind w:left="216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1.</w:t>
      </w:r>
      <w:r w:rsidR="00B41503" w:rsidRPr="00CE6DC6">
        <w:rPr>
          <w:rFonts w:ascii="Arial" w:hAnsi="Arial" w:cs="Arial"/>
          <w:color w:val="333333"/>
          <w:sz w:val="26"/>
          <w:szCs w:val="26"/>
        </w:rPr>
        <w:t xml:space="preserve">connect devices and robots that generate massive amounts of data. </w:t>
      </w:r>
    </w:p>
    <w:p w14:paraId="6D773067" w14:textId="2C88E267" w:rsidR="00B41503" w:rsidRPr="00CE6DC6" w:rsidRDefault="00CE6DC6" w:rsidP="00CE6DC6">
      <w:pPr>
        <w:ind w:left="216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2.</w:t>
      </w:r>
      <w:r w:rsidR="00B41503" w:rsidRPr="00CE6DC6">
        <w:rPr>
          <w:rFonts w:ascii="Arial" w:hAnsi="Arial" w:cs="Arial"/>
          <w:color w:val="333333"/>
          <w:sz w:val="26"/>
          <w:szCs w:val="26"/>
        </w:rPr>
        <w:t xml:space="preserve">Compatible with any Android device, the Bluetooth module covers </w:t>
      </w:r>
      <w:proofErr w:type="gramStart"/>
      <w:r w:rsidR="00B41503" w:rsidRPr="00CE6DC6">
        <w:rPr>
          <w:rFonts w:ascii="Arial" w:hAnsi="Arial" w:cs="Arial"/>
          <w:color w:val="333333"/>
          <w:sz w:val="26"/>
          <w:szCs w:val="26"/>
        </w:rPr>
        <w:t>a distance of 9</w:t>
      </w:r>
      <w:proofErr w:type="gramEnd"/>
      <w:r w:rsidR="00B41503" w:rsidRPr="00CE6DC6">
        <w:rPr>
          <w:rFonts w:ascii="Arial" w:hAnsi="Arial" w:cs="Arial"/>
          <w:color w:val="333333"/>
          <w:sz w:val="26"/>
          <w:szCs w:val="26"/>
        </w:rPr>
        <w:t xml:space="preserve"> meters (30ft) between the master and slave devices.</w:t>
      </w:r>
    </w:p>
    <w:p w14:paraId="1088DF40" w14:textId="3AAB0F7D" w:rsidR="00B41503" w:rsidRPr="00B41503" w:rsidRDefault="00B41503" w:rsidP="00B41503">
      <w:p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IN" w:eastAsia="en-IN"/>
        </w:rPr>
        <w:lastRenderedPageBreak/>
        <w:t xml:space="preserve">                        </w:t>
      </w:r>
      <w:r w:rsidR="00CE6DC6">
        <w:rPr>
          <w:rFonts w:ascii="Arial" w:eastAsia="Times New Roman" w:hAnsi="Arial" w:cs="Arial"/>
          <w:color w:val="333333"/>
          <w:sz w:val="26"/>
          <w:szCs w:val="26"/>
          <w:lang w:val="en-IN" w:eastAsia="en-IN"/>
        </w:rPr>
        <w:t>3.</w:t>
      </w:r>
      <w:r w:rsidRPr="00B41503">
        <w:rPr>
          <w:rFonts w:ascii="Arial" w:eastAsia="Times New Roman" w:hAnsi="Arial" w:cs="Arial"/>
          <w:color w:val="333333"/>
          <w:sz w:val="26"/>
          <w:szCs w:val="26"/>
          <w:lang w:val="en-IN" w:eastAsia="en-IN"/>
        </w:rPr>
        <w:t xml:space="preserve">Designed for faster connections between an Android device and </w:t>
      </w:r>
      <w:r>
        <w:rPr>
          <w:rFonts w:ascii="Arial" w:eastAsia="Times New Roman" w:hAnsi="Arial" w:cs="Arial"/>
          <w:color w:val="333333"/>
          <w:sz w:val="26"/>
          <w:szCs w:val="26"/>
          <w:lang w:val="en-IN" w:eastAsia="en-IN"/>
        </w:rPr>
        <w:t xml:space="preserve">                      </w:t>
      </w:r>
      <w:r w:rsidRPr="00B41503">
        <w:rPr>
          <w:rFonts w:ascii="Arial" w:eastAsia="Times New Roman" w:hAnsi="Arial" w:cs="Arial"/>
          <w:color w:val="333333"/>
          <w:sz w:val="26"/>
          <w:szCs w:val="26"/>
          <w:lang w:val="en-IN" w:eastAsia="en-IN"/>
        </w:rPr>
        <w:t xml:space="preserve">an Arduino board, the Bluetooth module can be up and running in </w:t>
      </w:r>
      <w:proofErr w:type="gramStart"/>
      <w:r w:rsidRPr="00B41503">
        <w:rPr>
          <w:rFonts w:ascii="Arial" w:eastAsia="Times New Roman" w:hAnsi="Arial" w:cs="Arial"/>
          <w:color w:val="333333"/>
          <w:sz w:val="26"/>
          <w:szCs w:val="26"/>
          <w:lang w:val="en-IN" w:eastAsia="en-IN"/>
        </w:rPr>
        <w:t>minutes..</w:t>
      </w:r>
      <w:proofErr w:type="gramEnd"/>
    </w:p>
    <w:p w14:paraId="2B3382F6" w14:textId="77777777" w:rsidR="00CE6DC6" w:rsidRPr="00CE6DC6" w:rsidRDefault="00B41503" w:rsidP="00716CD8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7030A0"/>
          <w:sz w:val="44"/>
          <w:szCs w:val="44"/>
        </w:rPr>
      </w:pPr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BLUESMIRF:</w:t>
      </w:r>
      <w:r w:rsidRPr="00B4150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</w:p>
    <w:p w14:paraId="70C54CEC" w14:textId="77777777" w:rsidR="00CE6DC6" w:rsidRDefault="00CE6DC6" w:rsidP="00CE6DC6">
      <w:pPr>
        <w:pStyle w:val="ListParagraph"/>
        <w:ind w:left="180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1.)It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B41503">
        <w:rPr>
          <w:rFonts w:ascii="Arial" w:hAnsi="Arial" w:cs="Arial"/>
          <w:color w:val="333333"/>
          <w:sz w:val="26"/>
          <w:szCs w:val="26"/>
          <w:shd w:val="clear" w:color="auto" w:fill="FFFFFF"/>
        </w:rPr>
        <w:t>is compatible with other Bluetooth devices that support SPP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(serial port profile)</w:t>
      </w:r>
      <w:r w:rsidR="00B4150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</w:p>
    <w:p w14:paraId="0F8E5F12" w14:textId="2FB2FD25" w:rsidR="00B41503" w:rsidRPr="00DA648B" w:rsidRDefault="00CE6DC6" w:rsidP="00CE6DC6">
      <w:pPr>
        <w:pStyle w:val="ListParagraph"/>
        <w:ind w:left="1800"/>
        <w:rPr>
          <w:rFonts w:ascii="AngsanaUPC" w:hAnsi="AngsanaUPC" w:cs="AngsanaUPC"/>
          <w:b/>
          <w:color w:val="7030A0"/>
          <w:sz w:val="44"/>
          <w:szCs w:val="44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2.)</w:t>
      </w:r>
      <w:r w:rsidR="00B41503">
        <w:rPr>
          <w:rFonts w:ascii="Arial" w:hAnsi="Arial" w:cs="Arial"/>
          <w:color w:val="333333"/>
          <w:sz w:val="26"/>
          <w:szCs w:val="26"/>
          <w:shd w:val="clear" w:color="auto" w:fill="FFFFFF"/>
        </w:rPr>
        <w:t>The</w:t>
      </w:r>
      <w:proofErr w:type="gramEnd"/>
      <w:r w:rsidR="00B4150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wireless module is perfect for applications that require a distance up to 100 meters (328ft)</w:t>
      </w:r>
    </w:p>
    <w:p w14:paraId="046F905A" w14:textId="6F9C96DB" w:rsidR="00CE6DC6" w:rsidRPr="00CE6DC6" w:rsidRDefault="00B41503" w:rsidP="00DA648B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7030A0"/>
          <w:sz w:val="44"/>
          <w:szCs w:val="44"/>
          <w:u w:val="single"/>
        </w:rPr>
      </w:pPr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BLE MINI:</w:t>
      </w:r>
      <w:r w:rsidRPr="00CE6DC6">
        <w:rPr>
          <w:rFonts w:ascii="Arial" w:hAnsi="Arial" w:cs="Arial"/>
          <w:color w:val="333333"/>
          <w:sz w:val="26"/>
          <w:szCs w:val="26"/>
          <w:u w:val="single"/>
        </w:rPr>
        <w:t xml:space="preserve"> </w:t>
      </w:r>
      <w:r w:rsidR="00F4360A">
        <w:rPr>
          <w:rFonts w:ascii="Arial" w:hAnsi="Arial" w:cs="Arial"/>
          <w:color w:val="333333"/>
          <w:sz w:val="26"/>
          <w:szCs w:val="26"/>
          <w:u w:val="single"/>
        </w:rPr>
        <w:t>(Bluetooth 4,0 low energy)</w:t>
      </w:r>
    </w:p>
    <w:p w14:paraId="6C6855E6" w14:textId="77777777" w:rsidR="00F4360A" w:rsidRDefault="00F4360A" w:rsidP="00CE6DC6">
      <w:pPr>
        <w:ind w:left="1440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1.)</w:t>
      </w:r>
      <w:r w:rsidR="00CE6DC6">
        <w:rPr>
          <w:rFonts w:ascii="Arial" w:hAnsi="Arial" w:cs="Arial"/>
          <w:color w:val="333333"/>
          <w:sz w:val="26"/>
          <w:szCs w:val="26"/>
        </w:rPr>
        <w:t>T</w:t>
      </w:r>
      <w:r w:rsidR="00B41503" w:rsidRPr="00CE6DC6">
        <w:rPr>
          <w:rFonts w:ascii="Arial" w:hAnsi="Arial" w:cs="Arial"/>
          <w:color w:val="333333"/>
          <w:sz w:val="26"/>
          <w:szCs w:val="26"/>
        </w:rPr>
        <w:t>he</w:t>
      </w:r>
      <w:proofErr w:type="gramEnd"/>
      <w:r w:rsidR="00B41503" w:rsidRPr="00CE6DC6">
        <w:rPr>
          <w:rFonts w:ascii="Arial" w:hAnsi="Arial" w:cs="Arial"/>
          <w:color w:val="333333"/>
          <w:sz w:val="26"/>
          <w:szCs w:val="26"/>
        </w:rPr>
        <w:t xml:space="preserve"> Bluetooth module is easy to setup with an Arduino board and has a range of 50 meters (164ft)</w:t>
      </w:r>
    </w:p>
    <w:p w14:paraId="40347274" w14:textId="77777777" w:rsidR="00F4360A" w:rsidRDefault="00F4360A" w:rsidP="00CE6DC6">
      <w:pPr>
        <w:ind w:left="144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2.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)</w:t>
      </w:r>
      <w:r w:rsidR="00B41503" w:rsidRPr="00CE6DC6">
        <w:rPr>
          <w:rFonts w:ascii="Arial" w:hAnsi="Arial" w:cs="Arial"/>
          <w:color w:val="333333"/>
          <w:sz w:val="26"/>
          <w:szCs w:val="26"/>
        </w:rPr>
        <w:t>.You</w:t>
      </w:r>
      <w:proofErr w:type="gramEnd"/>
      <w:r w:rsidR="00B41503" w:rsidRPr="00CE6DC6">
        <w:rPr>
          <w:rFonts w:ascii="Arial" w:hAnsi="Arial" w:cs="Arial"/>
          <w:color w:val="333333"/>
          <w:sz w:val="26"/>
          <w:szCs w:val="26"/>
        </w:rPr>
        <w:t xml:space="preserve"> are allowed to develop your own iOS application using the open-source SDK provided by the Red Bear company.</w:t>
      </w:r>
    </w:p>
    <w:p w14:paraId="479AF754" w14:textId="63C88E86" w:rsidR="00B41503" w:rsidRPr="00CE6DC6" w:rsidRDefault="00F4360A" w:rsidP="00CE6DC6">
      <w:pPr>
        <w:ind w:left="1440"/>
        <w:rPr>
          <w:rFonts w:ascii="AngsanaUPC" w:hAnsi="AngsanaUPC" w:cs="AngsanaUPC"/>
          <w:b/>
          <w:color w:val="7030A0"/>
          <w:sz w:val="44"/>
          <w:szCs w:val="44"/>
          <w:u w:val="single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3.)</w:t>
      </w:r>
      <w:r w:rsidR="00B41503" w:rsidRPr="00CE6DC6">
        <w:rPr>
          <w:rFonts w:ascii="Arial" w:hAnsi="Arial" w:cs="Arial"/>
          <w:color w:val="333333"/>
          <w:sz w:val="26"/>
          <w:szCs w:val="26"/>
        </w:rPr>
        <w:t>The</w:t>
      </w:r>
      <w:proofErr w:type="gramEnd"/>
      <w:r w:rsidR="00B41503" w:rsidRPr="00CE6DC6">
        <w:rPr>
          <w:rFonts w:ascii="Arial" w:hAnsi="Arial" w:cs="Arial"/>
          <w:color w:val="333333"/>
          <w:sz w:val="26"/>
          <w:szCs w:val="26"/>
        </w:rPr>
        <w:t xml:space="preserve"> module includes the Bluetooth 4.0 Low Energy (BLE) technology and requires only a serial port for communication</w:t>
      </w:r>
    </w:p>
    <w:p w14:paraId="069D51D1" w14:textId="77777777" w:rsidR="00F4360A" w:rsidRPr="00F4360A" w:rsidRDefault="009A3B42" w:rsidP="009A3B42">
      <w:pPr>
        <w:pStyle w:val="ListParagraph"/>
        <w:numPr>
          <w:ilvl w:val="0"/>
          <w:numId w:val="27"/>
        </w:numPr>
        <w:rPr>
          <w:rFonts w:ascii="AngsanaUPC" w:hAnsi="AngsanaUPC" w:cs="AngsanaUPC"/>
          <w:b/>
          <w:color w:val="7030A0"/>
          <w:sz w:val="44"/>
          <w:szCs w:val="44"/>
        </w:rPr>
      </w:pPr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HC-06:</w:t>
      </w:r>
      <w:r w:rsidRPr="009A3B42">
        <w:rPr>
          <w:rFonts w:ascii="Arial" w:hAnsi="Arial" w:cs="Arial"/>
          <w:color w:val="333333"/>
          <w:sz w:val="26"/>
          <w:szCs w:val="26"/>
        </w:rPr>
        <w:t xml:space="preserve"> </w:t>
      </w:r>
    </w:p>
    <w:p w14:paraId="4ACBBCC3" w14:textId="77777777" w:rsidR="00F4360A" w:rsidRDefault="00F4360A" w:rsidP="00F4360A">
      <w:pPr>
        <w:pStyle w:val="ListParagraph"/>
        <w:ind w:left="1800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1.)</w:t>
      </w:r>
      <w:r w:rsidR="009A3B42" w:rsidRPr="009A3B42">
        <w:rPr>
          <w:rFonts w:ascii="Arial" w:hAnsi="Arial" w:cs="Arial"/>
          <w:color w:val="333333"/>
          <w:sz w:val="26"/>
          <w:szCs w:val="26"/>
        </w:rPr>
        <w:t>wireless</w:t>
      </w:r>
      <w:proofErr w:type="gramEnd"/>
      <w:r w:rsidR="009A3B42" w:rsidRPr="009A3B42">
        <w:rPr>
          <w:rFonts w:ascii="Arial" w:hAnsi="Arial" w:cs="Arial"/>
          <w:color w:val="333333"/>
          <w:sz w:val="26"/>
          <w:szCs w:val="26"/>
        </w:rPr>
        <w:t xml:space="preserve"> data transmission is needed in slave mode. </w:t>
      </w:r>
    </w:p>
    <w:p w14:paraId="52BF5435" w14:textId="77777777" w:rsidR="00F4360A" w:rsidRDefault="00F4360A" w:rsidP="00F4360A">
      <w:pPr>
        <w:pStyle w:val="ListParagraph"/>
        <w:ind w:left="1800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2.)</w:t>
      </w:r>
      <w:r w:rsidR="009A3B42" w:rsidRPr="009A3B42">
        <w:rPr>
          <w:rFonts w:ascii="Arial" w:hAnsi="Arial" w:cs="Arial"/>
          <w:color w:val="333333"/>
          <w:sz w:val="26"/>
          <w:szCs w:val="26"/>
        </w:rPr>
        <w:t>The</w:t>
      </w:r>
      <w:proofErr w:type="gramEnd"/>
      <w:r w:rsidR="009A3B42" w:rsidRPr="009A3B42">
        <w:rPr>
          <w:rFonts w:ascii="Arial" w:hAnsi="Arial" w:cs="Arial"/>
          <w:color w:val="333333"/>
          <w:sz w:val="26"/>
          <w:szCs w:val="26"/>
        </w:rPr>
        <w:t xml:space="preserve"> board can be accessorized with a USB to TTL</w:t>
      </w:r>
      <w:r>
        <w:rPr>
          <w:rFonts w:ascii="Arial" w:hAnsi="Arial" w:cs="Arial"/>
          <w:color w:val="333333"/>
          <w:sz w:val="26"/>
          <w:szCs w:val="26"/>
        </w:rPr>
        <w:t>(transistor-transistor logic)</w:t>
      </w:r>
      <w:r w:rsidR="009A3B42" w:rsidRPr="009A3B42">
        <w:rPr>
          <w:rFonts w:ascii="Arial" w:hAnsi="Arial" w:cs="Arial"/>
          <w:color w:val="333333"/>
          <w:sz w:val="26"/>
          <w:szCs w:val="26"/>
        </w:rPr>
        <w:t xml:space="preserve"> serial cable to connect to your PC. </w:t>
      </w:r>
    </w:p>
    <w:p w14:paraId="1D54F5F5" w14:textId="6E46FCE9" w:rsidR="009A3B42" w:rsidRPr="009A3B42" w:rsidRDefault="00F4360A" w:rsidP="00F4360A">
      <w:pPr>
        <w:pStyle w:val="ListParagraph"/>
        <w:ind w:left="1800"/>
        <w:rPr>
          <w:rFonts w:ascii="AngsanaUPC" w:hAnsi="AngsanaUPC" w:cs="AngsanaUPC"/>
          <w:b/>
          <w:color w:val="7030A0"/>
          <w:sz w:val="44"/>
          <w:szCs w:val="44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3.)</w:t>
      </w:r>
      <w:r w:rsidR="009A3B42" w:rsidRPr="009A3B42">
        <w:rPr>
          <w:rFonts w:ascii="Arial" w:hAnsi="Arial" w:cs="Arial"/>
          <w:color w:val="333333"/>
          <w:sz w:val="26"/>
          <w:szCs w:val="26"/>
        </w:rPr>
        <w:t>Like</w:t>
      </w:r>
      <w:proofErr w:type="gramEnd"/>
      <w:r w:rsidR="009A3B42" w:rsidRPr="009A3B42">
        <w:rPr>
          <w:rFonts w:ascii="Arial" w:hAnsi="Arial" w:cs="Arial"/>
          <w:color w:val="333333"/>
          <w:sz w:val="26"/>
          <w:szCs w:val="26"/>
        </w:rPr>
        <w:t xml:space="preserve"> the HC-05, the HC-06 module can reach a range of up to 9 meters (30 ft).</w:t>
      </w:r>
    </w:p>
    <w:p w14:paraId="5F6C89AD" w14:textId="7E62733C" w:rsidR="009A3B42" w:rsidRDefault="009A3B42" w:rsidP="009A3B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If you need a Bluetooth module to talk to your smartphone and an Arduino board, the HC-06 would work fine. But if you want to talk with another Arduino development board, the HC-05 module is the way to go.</w:t>
      </w:r>
    </w:p>
    <w:p w14:paraId="21EBC97F" w14:textId="77777777" w:rsidR="009A3B42" w:rsidRPr="00CE6DC6" w:rsidRDefault="009A3B42" w:rsidP="009A3B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  <w:u w:val="single"/>
        </w:rPr>
      </w:pPr>
    </w:p>
    <w:p w14:paraId="0F19DECC" w14:textId="77777777" w:rsidR="009A3B42" w:rsidRPr="00CE6DC6" w:rsidRDefault="009A3B42" w:rsidP="009A3B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  <w:u w:val="single"/>
        </w:rPr>
      </w:pPr>
    </w:p>
    <w:p w14:paraId="506B9244" w14:textId="325A08BC" w:rsidR="009A3B42" w:rsidRDefault="009A3B42" w:rsidP="00162A7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9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HC-</w:t>
      </w:r>
      <w:proofErr w:type="gramStart"/>
      <w:r w:rsidRPr="00CE6DC6">
        <w:rPr>
          <w:rFonts w:ascii="AngsanaUPC" w:hAnsi="AngsanaUPC" w:cs="AngsanaUPC"/>
          <w:b/>
          <w:color w:val="7030A0"/>
          <w:sz w:val="44"/>
          <w:szCs w:val="44"/>
          <w:u w:val="single"/>
        </w:rPr>
        <w:t>05</w:t>
      </w:r>
      <w:r w:rsidRPr="00CE6DC6">
        <w:rPr>
          <w:rFonts w:ascii="Arial" w:hAnsi="Arial" w:cs="Arial"/>
          <w:color w:val="333333"/>
          <w:sz w:val="26"/>
          <w:szCs w:val="26"/>
          <w:u w:val="single"/>
        </w:rPr>
        <w:t xml:space="preserve"> </w:t>
      </w:r>
      <w:r w:rsidR="00CE6DC6" w:rsidRPr="00CE6DC6">
        <w:rPr>
          <w:rFonts w:ascii="Arial" w:hAnsi="Arial" w:cs="Arial"/>
          <w:color w:val="333333"/>
          <w:sz w:val="26"/>
          <w:szCs w:val="26"/>
          <w:u w:val="single"/>
        </w:rPr>
        <w:t>:</w:t>
      </w:r>
      <w:proofErr w:type="gramEnd"/>
    </w:p>
    <w:p w14:paraId="49D71C1C" w14:textId="77777777" w:rsidR="009A3B42" w:rsidRDefault="009A3B42" w:rsidP="009A3B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This Bluetooth module covers 9 meters (30ft) of signals and works both as a master or as a slave. For example, a robot can be designed to be a master connected to a slave Bluetooth module or as a slave board to make a wireless connection with a PC</w:t>
      </w:r>
    </w:p>
    <w:p w14:paraId="78B453C3" w14:textId="59F28E21" w:rsidR="00DA648B" w:rsidRDefault="00F4360A" w:rsidP="00162A72">
      <w:pPr>
        <w:pStyle w:val="ListParagraph"/>
        <w:ind w:left="1800"/>
        <w:rPr>
          <w:rFonts w:ascii="AngsanaUPC" w:hAnsi="AngsanaUPC" w:cs="AngsanaUPC"/>
          <w:b/>
          <w:color w:val="7030A0"/>
          <w:sz w:val="44"/>
          <w:szCs w:val="44"/>
        </w:rPr>
      </w:pPr>
      <w:r>
        <w:rPr>
          <w:rFonts w:ascii="AngsanaUPC" w:hAnsi="AngsanaUPC" w:cs="AngsanaUPC"/>
          <w:b/>
          <w:color w:val="7030A0"/>
          <w:sz w:val="44"/>
          <w:szCs w:val="44"/>
        </w:rPr>
        <w:t>(</w:t>
      </w:r>
      <w:hyperlink r:id="rId10" w:history="1">
        <w:r w:rsidRPr="00043256">
          <w:rPr>
            <w:rStyle w:val="Hyperlink"/>
            <w:rFonts w:ascii="AngsanaUPC" w:hAnsi="AngsanaUPC" w:cs="AngsanaUPC"/>
            <w:b/>
            <w:sz w:val="44"/>
            <w:szCs w:val="44"/>
          </w:rPr>
          <w:t>https://youtu.be/mt8uF9lblUU</w:t>
        </w:r>
      </w:hyperlink>
      <w:r>
        <w:rPr>
          <w:rFonts w:ascii="AngsanaUPC" w:hAnsi="AngsanaUPC" w:cs="AngsanaUPC"/>
          <w:b/>
          <w:color w:val="7030A0"/>
          <w:sz w:val="44"/>
          <w:szCs w:val="44"/>
        </w:rPr>
        <w:t>)</w:t>
      </w:r>
    </w:p>
    <w:p w14:paraId="52FE9CCF" w14:textId="498833BD" w:rsidR="00F4360A" w:rsidRDefault="00F4360A" w:rsidP="00162A72">
      <w:pPr>
        <w:pStyle w:val="ListParagraph"/>
        <w:ind w:left="1800"/>
        <w:rPr>
          <w:rFonts w:ascii="AngsanaUPC" w:hAnsi="AngsanaUPC" w:cs="AngsanaUPC"/>
          <w:b/>
          <w:color w:val="7030A0"/>
          <w:sz w:val="44"/>
          <w:szCs w:val="44"/>
        </w:rPr>
      </w:pPr>
      <w:r>
        <w:rPr>
          <w:rFonts w:ascii="AngsanaUPC" w:hAnsi="AngsanaUPC" w:cs="AngsanaUPC"/>
          <w:b/>
          <w:color w:val="7030A0"/>
          <w:sz w:val="44"/>
          <w:szCs w:val="44"/>
        </w:rPr>
        <w:t>(</w:t>
      </w:r>
      <w:hyperlink r:id="rId11" w:history="1">
        <w:r w:rsidRPr="00043256">
          <w:rPr>
            <w:rStyle w:val="Hyperlink"/>
            <w:rFonts w:ascii="AngsanaUPC" w:hAnsi="AngsanaUPC" w:cs="AngsanaUPC"/>
            <w:b/>
            <w:sz w:val="44"/>
            <w:szCs w:val="44"/>
          </w:rPr>
          <w:t>https://youtu.be/hyMElosgr7s</w:t>
        </w:r>
      </w:hyperlink>
      <w:r>
        <w:rPr>
          <w:rFonts w:ascii="AngsanaUPC" w:hAnsi="AngsanaUPC" w:cs="AngsanaUPC"/>
          <w:b/>
          <w:color w:val="7030A0"/>
          <w:sz w:val="44"/>
          <w:szCs w:val="44"/>
        </w:rPr>
        <w:t>)</w:t>
      </w:r>
    </w:p>
    <w:p w14:paraId="79BD9D23" w14:textId="461A0B06" w:rsidR="00F4360A" w:rsidRDefault="00F4360A" w:rsidP="00162A72">
      <w:pPr>
        <w:pStyle w:val="ListParagraph"/>
        <w:ind w:left="1800"/>
        <w:rPr>
          <w:rFonts w:ascii="AngsanaUPC" w:hAnsi="AngsanaUPC" w:cs="AngsanaUPC"/>
          <w:b/>
          <w:color w:val="7030A0"/>
          <w:sz w:val="44"/>
          <w:szCs w:val="44"/>
        </w:rPr>
      </w:pPr>
    </w:p>
    <w:p w14:paraId="7025B31A" w14:textId="7154E90C" w:rsidR="00D66A09" w:rsidRDefault="00D66A09" w:rsidP="00162A72">
      <w:pPr>
        <w:pStyle w:val="ListParagraph"/>
        <w:ind w:left="1800"/>
        <w:rPr>
          <w:rFonts w:ascii="AngsanaUPC" w:hAnsi="AngsanaUPC" w:cs="AngsanaUPC"/>
          <w:b/>
          <w:color w:val="7030A0"/>
          <w:sz w:val="44"/>
          <w:szCs w:val="44"/>
        </w:rPr>
      </w:pPr>
    </w:p>
    <w:p w14:paraId="617D7442" w14:textId="0BB97401" w:rsidR="00D66A09" w:rsidRPr="00D66A09" w:rsidRDefault="00D66A09" w:rsidP="00D66A09">
      <w:pPr>
        <w:pStyle w:val="ListParagraph"/>
        <w:ind w:left="1800"/>
        <w:jc w:val="center"/>
        <w:rPr>
          <w:rFonts w:ascii="AngsanaUPC" w:hAnsi="AngsanaUPC" w:cs="AngsanaUPC"/>
          <w:b/>
          <w:color w:val="00B050"/>
          <w:sz w:val="44"/>
          <w:szCs w:val="44"/>
        </w:rPr>
      </w:pPr>
      <w:r>
        <w:rPr>
          <w:rFonts w:ascii="AngsanaUPC" w:hAnsi="AngsanaUPC" w:cs="AngsanaUPC"/>
          <w:b/>
          <w:color w:val="00B050"/>
          <w:sz w:val="44"/>
          <w:szCs w:val="44"/>
        </w:rPr>
        <w:lastRenderedPageBreak/>
        <w:t>WIFI MODULE</w:t>
      </w:r>
    </w:p>
    <w:p w14:paraId="6E2270ED" w14:textId="6A12021F" w:rsidR="00F4360A" w:rsidRDefault="00F4360A" w:rsidP="00F4360A">
      <w:pPr>
        <w:pStyle w:val="ListParagraph"/>
        <w:ind w:left="1800"/>
        <w:jc w:val="center"/>
        <w:rPr>
          <w:rFonts w:ascii="Angsana New" w:hAnsi="Angsana New" w:cs="Angsana New"/>
          <w:b/>
          <w:color w:val="7030A0"/>
          <w:sz w:val="44"/>
          <w:szCs w:val="44"/>
        </w:rPr>
      </w:pPr>
      <w:r>
        <w:rPr>
          <w:rFonts w:ascii="Angsana New" w:hAnsi="Angsana New" w:cs="Angsana New"/>
          <w:b/>
          <w:color w:val="7030A0"/>
          <w:sz w:val="44"/>
          <w:szCs w:val="44"/>
        </w:rPr>
        <w:t>I PREFER USING NODEMCU AS THE WIFI MODULE BECAUSE:</w:t>
      </w:r>
    </w:p>
    <w:p w14:paraId="4FE85D71" w14:textId="3CFFEA42" w:rsidR="00F4360A" w:rsidRDefault="00F4360A" w:rsidP="00F4360A">
      <w:pPr>
        <w:pStyle w:val="ListParagraph"/>
        <w:ind w:left="1800"/>
        <w:jc w:val="center"/>
        <w:rPr>
          <w:rFonts w:ascii="Angsana New" w:hAnsi="Angsana New" w:cs="Angsana New"/>
          <w:b/>
          <w:color w:val="7030A0"/>
          <w:sz w:val="44"/>
          <w:szCs w:val="44"/>
        </w:rPr>
      </w:pPr>
      <w:r>
        <w:rPr>
          <w:rFonts w:ascii="Angsana New" w:hAnsi="Angsana New" w:cs="Angsana New"/>
          <w:b/>
          <w:color w:val="7030A0"/>
          <w:sz w:val="44"/>
          <w:szCs w:val="44"/>
        </w:rPr>
        <w:t>THERE IS NO DIFFICULTY OF ADJUSTING CONTROLLER USING RESET AND FLASH</w:t>
      </w:r>
    </w:p>
    <w:p w14:paraId="40CAC044" w14:textId="401C181C" w:rsidR="00F4360A" w:rsidRDefault="00F4360A" w:rsidP="00F4360A">
      <w:pPr>
        <w:pStyle w:val="ListParagraph"/>
        <w:ind w:left="1800"/>
        <w:jc w:val="center"/>
        <w:rPr>
          <w:rFonts w:ascii="Angsana New" w:hAnsi="Angsana New" w:cs="Angsana New"/>
          <w:b/>
          <w:color w:val="7030A0"/>
          <w:sz w:val="44"/>
          <w:szCs w:val="44"/>
        </w:rPr>
      </w:pPr>
      <w:r>
        <w:rPr>
          <w:rFonts w:ascii="Angsana New" w:hAnsi="Angsana New" w:cs="Angsana New"/>
          <w:b/>
          <w:color w:val="7030A0"/>
          <w:sz w:val="44"/>
          <w:szCs w:val="44"/>
        </w:rPr>
        <w:t>ALSO WORKS BETTER ON ANY PLATFORM….</w:t>
      </w:r>
    </w:p>
    <w:p w14:paraId="10D5B301" w14:textId="7E59E8FA" w:rsidR="00F4360A" w:rsidRPr="00D66A09" w:rsidRDefault="00D66A09" w:rsidP="00F4360A">
      <w:pPr>
        <w:pStyle w:val="ListParagraph"/>
        <w:ind w:left="1800"/>
        <w:jc w:val="center"/>
        <w:rPr>
          <w:rFonts w:ascii="Angsana New" w:hAnsi="Angsana New" w:cs="Angsana New"/>
          <w:b/>
          <w:color w:val="00B050"/>
          <w:sz w:val="44"/>
          <w:szCs w:val="44"/>
        </w:rPr>
      </w:pPr>
      <w:r w:rsidRPr="00D66A09">
        <w:rPr>
          <w:rFonts w:ascii="Angsana New" w:hAnsi="Angsana New" w:cs="Angsana New"/>
          <w:b/>
          <w:color w:val="00B050"/>
          <w:sz w:val="44"/>
          <w:szCs w:val="44"/>
        </w:rPr>
        <w:t>BLUETOOTH MODULE</w:t>
      </w:r>
    </w:p>
    <w:p w14:paraId="642EC50C" w14:textId="3033964E" w:rsidR="00F4360A" w:rsidRPr="00F4360A" w:rsidRDefault="00F4360A" w:rsidP="00F4360A">
      <w:pPr>
        <w:pStyle w:val="ListParagraph"/>
        <w:ind w:left="1800"/>
        <w:jc w:val="center"/>
        <w:rPr>
          <w:rFonts w:ascii="Angsana New" w:hAnsi="Angsana New" w:cs="Angsana New" w:hint="cs"/>
          <w:b/>
          <w:color w:val="7030A0"/>
          <w:sz w:val="44"/>
          <w:szCs w:val="44"/>
        </w:rPr>
      </w:pPr>
      <w:r>
        <w:rPr>
          <w:rFonts w:ascii="Angsana New" w:hAnsi="Angsana New" w:cs="Angsana New"/>
          <w:b/>
          <w:color w:val="7030A0"/>
          <w:sz w:val="44"/>
          <w:szCs w:val="44"/>
        </w:rPr>
        <w:t xml:space="preserve">FOR BLUETOOTH </w:t>
      </w:r>
      <w:proofErr w:type="gramStart"/>
      <w:r>
        <w:rPr>
          <w:rFonts w:ascii="Angsana New" w:hAnsi="Angsana New" w:cs="Angsana New"/>
          <w:b/>
          <w:color w:val="7030A0"/>
          <w:sz w:val="44"/>
          <w:szCs w:val="44"/>
        </w:rPr>
        <w:t>MODULE,I</w:t>
      </w:r>
      <w:proofErr w:type="gramEnd"/>
      <w:r>
        <w:rPr>
          <w:rFonts w:ascii="Angsana New" w:hAnsi="Angsana New" w:cs="Angsana New"/>
          <w:b/>
          <w:color w:val="7030A0"/>
          <w:sz w:val="44"/>
          <w:szCs w:val="44"/>
        </w:rPr>
        <w:t xml:space="preserve"> THINK HC-05 WILL BE BEST BECAUSE</w:t>
      </w:r>
      <w:r w:rsidR="00D66A09">
        <w:rPr>
          <w:rFonts w:ascii="Angsana New" w:hAnsi="Angsana New" w:cs="Angsana New"/>
          <w:b/>
          <w:color w:val="7030A0"/>
          <w:sz w:val="44"/>
          <w:szCs w:val="44"/>
        </w:rPr>
        <w:t xml:space="preserve"> IT WORKS BOTH AS A MASTER AS WELL AS SLAVE AND ALSO IT CAN BE HANDLED PROPERLY BUT YES ,HERE WE HAVE TO ADJUST RESET/FLASH BUT THE PROCEDURE IS NOT THAT DIFFICULT AS OTHER BLUETOOTH CONTROLLER…..AND WITH RESPECT TO PRICE ALSO IT WILL BE GREAT TO USE HC-05….</w:t>
      </w:r>
      <w:r>
        <w:rPr>
          <w:rFonts w:ascii="Angsana New" w:hAnsi="Angsana New" w:cs="Angsana New"/>
          <w:b/>
          <w:color w:val="7030A0"/>
          <w:sz w:val="44"/>
          <w:szCs w:val="44"/>
        </w:rPr>
        <w:t xml:space="preserve"> </w:t>
      </w:r>
    </w:p>
    <w:p w14:paraId="6797F7AD" w14:textId="7D5F16FF" w:rsidR="00B41503" w:rsidRPr="004860CD" w:rsidRDefault="00B41503" w:rsidP="00DA648B">
      <w:pPr>
        <w:pStyle w:val="ListParagraph"/>
        <w:ind w:left="1800"/>
        <w:rPr>
          <w:rFonts w:ascii="AngsanaUPC" w:hAnsi="AngsanaUPC" w:cs="AngsanaUPC" w:hint="cs"/>
          <w:b/>
          <w:color w:val="7030A0"/>
          <w:sz w:val="44"/>
          <w:szCs w:val="44"/>
        </w:rPr>
      </w:pPr>
    </w:p>
    <w:p w14:paraId="08AB0D5D" w14:textId="307D97CA" w:rsidR="0065455A" w:rsidRPr="0065455A" w:rsidRDefault="0065455A" w:rsidP="0065455A">
      <w:pPr>
        <w:rPr>
          <w:rFonts w:ascii="AngsanaUPC" w:hAnsi="AngsanaUPC" w:cs="AngsanaUPC"/>
          <w:b/>
          <w:color w:val="7030A0"/>
          <w:sz w:val="52"/>
          <w:szCs w:val="52"/>
        </w:rPr>
      </w:pPr>
    </w:p>
    <w:p w14:paraId="7FBF15E0" w14:textId="0B62D4AF" w:rsidR="0065455A" w:rsidRPr="0065455A" w:rsidRDefault="0065455A" w:rsidP="0065455A">
      <w:pPr>
        <w:rPr>
          <w:rFonts w:ascii="AngsanaUPC" w:hAnsi="AngsanaUPC" w:cs="AngsanaUPC"/>
          <w:b/>
          <w:color w:val="7030A0"/>
          <w:sz w:val="72"/>
          <w:szCs w:val="72"/>
        </w:rPr>
      </w:pPr>
    </w:p>
    <w:p w14:paraId="43B3ADE8" w14:textId="77777777" w:rsidR="00612BE1" w:rsidRPr="00612BE1" w:rsidRDefault="00612BE1" w:rsidP="00612BE1">
      <w:pPr>
        <w:rPr>
          <w:rFonts w:ascii="AngsanaUPC" w:hAnsi="AngsanaUPC" w:cs="AngsanaUPC" w:hint="cs"/>
          <w:b/>
          <w:color w:val="00B050"/>
          <w:sz w:val="52"/>
          <w:szCs w:val="52"/>
        </w:rPr>
      </w:pPr>
    </w:p>
    <w:sectPr w:rsidR="00612BE1" w:rsidRPr="0061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89094F"/>
    <w:multiLevelType w:val="hybridMultilevel"/>
    <w:tmpl w:val="82A45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C50415"/>
    <w:multiLevelType w:val="hybridMultilevel"/>
    <w:tmpl w:val="8056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8D007A"/>
    <w:multiLevelType w:val="hybridMultilevel"/>
    <w:tmpl w:val="14AA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7B522C"/>
    <w:multiLevelType w:val="hybridMultilevel"/>
    <w:tmpl w:val="6E84587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1DF37BF"/>
    <w:multiLevelType w:val="hybridMultilevel"/>
    <w:tmpl w:val="BB984E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3393F96"/>
    <w:multiLevelType w:val="hybridMultilevel"/>
    <w:tmpl w:val="8EF26C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40D0314"/>
    <w:multiLevelType w:val="hybridMultilevel"/>
    <w:tmpl w:val="70FAAFB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631D45"/>
    <w:multiLevelType w:val="hybridMultilevel"/>
    <w:tmpl w:val="5290F10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8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2"/>
  </w:num>
  <w:num w:numId="22">
    <w:abstractNumId w:val="11"/>
  </w:num>
  <w:num w:numId="23">
    <w:abstractNumId w:val="30"/>
  </w:num>
  <w:num w:numId="24">
    <w:abstractNumId w:val="17"/>
  </w:num>
  <w:num w:numId="25">
    <w:abstractNumId w:val="12"/>
  </w:num>
  <w:num w:numId="26">
    <w:abstractNumId w:val="21"/>
  </w:num>
  <w:num w:numId="27">
    <w:abstractNumId w:val="26"/>
  </w:num>
  <w:num w:numId="28">
    <w:abstractNumId w:val="29"/>
  </w:num>
  <w:num w:numId="29">
    <w:abstractNumId w:val="27"/>
  </w:num>
  <w:num w:numId="30">
    <w:abstractNumId w:val="1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E1"/>
    <w:rsid w:val="00162A72"/>
    <w:rsid w:val="00235B81"/>
    <w:rsid w:val="00241FE2"/>
    <w:rsid w:val="004860CD"/>
    <w:rsid w:val="00612BE1"/>
    <w:rsid w:val="00645252"/>
    <w:rsid w:val="0065455A"/>
    <w:rsid w:val="006D3D74"/>
    <w:rsid w:val="00716CD8"/>
    <w:rsid w:val="0083569A"/>
    <w:rsid w:val="0094466E"/>
    <w:rsid w:val="009A3B42"/>
    <w:rsid w:val="009D322E"/>
    <w:rsid w:val="00A9204E"/>
    <w:rsid w:val="00B41503"/>
    <w:rsid w:val="00C37158"/>
    <w:rsid w:val="00CE6DC6"/>
    <w:rsid w:val="00D66A09"/>
    <w:rsid w:val="00DA648B"/>
    <w:rsid w:val="00E22C69"/>
    <w:rsid w:val="00F4360A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44F1"/>
  <w15:chartTrackingRefBased/>
  <w15:docId w15:val="{0A94BD5F-D950-4959-ACCF-10CDEF37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12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5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4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open-electronics.org/index.php?_route_=Arduino/Shield/bluetooth_shiel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hyMElosgr7s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mt8uF9lblU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imall.iteadstudio.com/im120417006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p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354</TotalTime>
  <Pages>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jhapr</dc:creator>
  <cp:keywords/>
  <dc:description/>
  <cp:lastModifiedBy>Priti Jha</cp:lastModifiedBy>
  <cp:revision>2</cp:revision>
  <dcterms:created xsi:type="dcterms:W3CDTF">2018-08-31T11:31:00Z</dcterms:created>
  <dcterms:modified xsi:type="dcterms:W3CDTF">2018-08-31T17:25:00Z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